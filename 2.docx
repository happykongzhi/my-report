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874663" w14:textId="76DA0992" w:rsidR="00DA5FAC" w:rsidRDefault="00CF3859">
      <w:r>
        <w:rPr>
          <w:noProof/>
        </w:rPr>
        <w:drawing>
          <wp:inline distT="0" distB="0" distL="0" distR="0" wp14:anchorId="08E20EC1" wp14:editId="3FD8AFB8">
            <wp:extent cx="800100" cy="77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ED67" w14:textId="77777777" w:rsidR="00DA5FAC" w:rsidRDefault="00DA5FAC">
      <w:pPr>
        <w:rPr>
          <w:rFonts w:eastAsia="隶书"/>
          <w:sz w:val="18"/>
        </w:rPr>
      </w:pPr>
    </w:p>
    <w:p w14:paraId="41D74D0D" w14:textId="7CD423F1" w:rsidR="00DA5FAC" w:rsidRDefault="00CF3859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2D0C91AE" wp14:editId="59D5DEE0">
            <wp:extent cx="39687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D43F" w14:textId="77777777" w:rsidR="00DA5FAC" w:rsidRDefault="00DA5FAC">
      <w:pPr>
        <w:jc w:val="center"/>
        <w:rPr>
          <w:rFonts w:eastAsia="隶书"/>
          <w:sz w:val="28"/>
        </w:rPr>
      </w:pPr>
    </w:p>
    <w:p w14:paraId="3CE25DA3" w14:textId="77777777" w:rsidR="00DA5FAC" w:rsidRDefault="00A52FD6">
      <w:pPr>
        <w:jc w:val="center"/>
        <w:rPr>
          <w:rFonts w:eastAsia="黑体"/>
          <w:b/>
          <w:sz w:val="72"/>
          <w:szCs w:val="72"/>
        </w:rPr>
      </w:pPr>
      <w:r w:rsidRPr="00A52FD6">
        <w:rPr>
          <w:rFonts w:eastAsia="黑体" w:hint="eastAsia"/>
          <w:b/>
          <w:sz w:val="72"/>
          <w:szCs w:val="72"/>
        </w:rPr>
        <w:t>实验报告</w:t>
      </w:r>
    </w:p>
    <w:p w14:paraId="532F0DA8" w14:textId="77777777" w:rsidR="00DA5FAC" w:rsidRDefault="00DA5FAC">
      <w:pPr>
        <w:rPr>
          <w:rFonts w:eastAsia="隶书"/>
          <w:sz w:val="44"/>
        </w:rPr>
      </w:pPr>
    </w:p>
    <w:p w14:paraId="4F2BBEE5" w14:textId="77777777" w:rsidR="00DA5FAC" w:rsidRDefault="00DA5FAC">
      <w:pPr>
        <w:rPr>
          <w:rFonts w:eastAsia="隶书"/>
          <w:sz w:val="44"/>
        </w:rPr>
      </w:pPr>
    </w:p>
    <w:p w14:paraId="5C47415D" w14:textId="77777777" w:rsidR="00DA5FAC" w:rsidRDefault="00DA5FAC">
      <w:pPr>
        <w:rPr>
          <w:rFonts w:eastAsia="隶书"/>
          <w:sz w:val="44"/>
        </w:rPr>
      </w:pPr>
    </w:p>
    <w:p w14:paraId="34A37563" w14:textId="77777777" w:rsidR="00DA5FAC" w:rsidRDefault="00DA5FAC">
      <w:pPr>
        <w:ind w:firstLineChars="200" w:firstLine="723"/>
        <w:rPr>
          <w:rFonts w:ascii="黑体" w:eastAsia="隶书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课程名称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  <w:u w:val="single"/>
        </w:rPr>
        <w:t xml:space="preserve">   </w:t>
      </w:r>
      <w:r w:rsidR="00EF031E" w:rsidRPr="00EF031E">
        <w:rPr>
          <w:rFonts w:ascii="楷体_GB2312" w:eastAsia="楷体_GB2312" w:hint="eastAsia"/>
          <w:b/>
          <w:sz w:val="36"/>
          <w:szCs w:val="36"/>
          <w:u w:val="single"/>
        </w:rPr>
        <w:t>计算机系统高级课程</w:t>
      </w:r>
      <w:r w:rsidR="004402F6" w:rsidRPr="00EF031E"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 </w:t>
      </w:r>
      <w:r w:rsidR="004402F6">
        <w:rPr>
          <w:rFonts w:eastAsia="黑体" w:hint="eastAsia"/>
          <w:sz w:val="36"/>
          <w:szCs w:val="36"/>
          <w:u w:val="single"/>
        </w:rPr>
        <w:t xml:space="preserve">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    </w:t>
      </w:r>
      <w:r>
        <w:rPr>
          <w:rFonts w:eastAsia="黑体" w:hint="eastAsia"/>
          <w:sz w:val="36"/>
          <w:szCs w:val="36"/>
          <w:u w:val="single"/>
        </w:rPr>
        <w:t xml:space="preserve">  </w:t>
      </w:r>
    </w:p>
    <w:p w14:paraId="7DDB2051" w14:textId="77777777" w:rsidR="00DA5FAC" w:rsidRDefault="00DA5FAC">
      <w:pPr>
        <w:ind w:firstLineChars="200" w:firstLine="723"/>
        <w:rPr>
          <w:rFonts w:ascii="楷体_GB2312" w:eastAsia="楷体_GB2312"/>
          <w:b/>
          <w:sz w:val="36"/>
          <w:szCs w:val="36"/>
          <w:u w:val="single"/>
        </w:rPr>
      </w:pPr>
      <w:r>
        <w:rPr>
          <w:rFonts w:eastAsia="黑体" w:hint="eastAsia"/>
          <w:b/>
          <w:sz w:val="36"/>
          <w:szCs w:val="36"/>
        </w:rPr>
        <w:t>题目名称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474D05">
        <w:rPr>
          <w:rFonts w:ascii="楷体_GB2312" w:eastAsia="楷体_GB2312" w:hint="eastAsia"/>
          <w:b/>
          <w:sz w:val="36"/>
          <w:szCs w:val="36"/>
          <w:u w:val="single"/>
        </w:rPr>
        <w:t>AL</w:t>
      </w:r>
      <w:r w:rsidR="00EF031E" w:rsidRPr="00EF031E">
        <w:rPr>
          <w:rFonts w:ascii="楷体_GB2312" w:eastAsia="楷体_GB2312" w:hint="eastAsia"/>
          <w:b/>
          <w:sz w:val="36"/>
          <w:szCs w:val="36"/>
          <w:u w:val="single"/>
        </w:rPr>
        <w:t>U设计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474D05">
        <w:rPr>
          <w:rFonts w:ascii="楷体_GB2312" w:eastAsia="楷体_GB2312"/>
          <w:b/>
          <w:sz w:val="36"/>
          <w:szCs w:val="36"/>
          <w:u w:val="single"/>
        </w:rPr>
        <w:t xml:space="preserve">             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</w:p>
    <w:p w14:paraId="5A73BCF5" w14:textId="77777777" w:rsidR="00DA5FAC" w:rsidRDefault="00DA5FAC">
      <w:pPr>
        <w:ind w:firstLineChars="200" w:firstLine="72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学生学院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>计算机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学院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 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   </w:t>
      </w:r>
    </w:p>
    <w:p w14:paraId="2524F4D2" w14:textId="77777777" w:rsidR="00DA5FAC" w:rsidRDefault="00DA5FAC">
      <w:pPr>
        <w:ind w:firstLineChars="200" w:firstLine="72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专业班级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67532D">
        <w:rPr>
          <w:rFonts w:ascii="楷体_GB2312" w:eastAsia="楷体_GB2312" w:hint="eastAsia"/>
          <w:b/>
          <w:sz w:val="36"/>
          <w:szCs w:val="36"/>
          <w:u w:val="single"/>
        </w:rPr>
        <w:t>信息安全</w:t>
      </w:r>
      <w:r>
        <w:rPr>
          <w:rFonts w:ascii="楷体_GB2312" w:eastAsia="楷体_GB2312" w:hint="eastAsia"/>
          <w:b/>
          <w:sz w:val="36"/>
          <w:szCs w:val="36"/>
          <w:u w:val="single"/>
        </w:rPr>
        <w:t>201</w:t>
      </w:r>
      <w:r w:rsidR="00634F61">
        <w:rPr>
          <w:rFonts w:ascii="楷体_GB2312" w:eastAsia="楷体_GB2312"/>
          <w:b/>
          <w:sz w:val="36"/>
          <w:szCs w:val="36"/>
          <w:u w:val="single"/>
        </w:rPr>
        <w:t>8</w:t>
      </w:r>
      <w:r>
        <w:rPr>
          <w:rFonts w:ascii="楷体_GB2312" w:eastAsia="楷体_GB2312" w:hint="eastAsia"/>
          <w:b/>
          <w:sz w:val="36"/>
          <w:szCs w:val="36"/>
          <w:u w:val="single"/>
        </w:rPr>
        <w:t>级</w:t>
      </w:r>
      <w:r w:rsidR="0067532D">
        <w:rPr>
          <w:rFonts w:ascii="楷体_GB2312" w:eastAsia="楷体_GB2312" w:hint="eastAsia"/>
          <w:b/>
          <w:sz w:val="36"/>
          <w:szCs w:val="36"/>
          <w:u w:val="single"/>
        </w:rPr>
        <w:t>2</w:t>
      </w:r>
      <w:r>
        <w:rPr>
          <w:rFonts w:ascii="楷体_GB2312" w:eastAsia="楷体_GB2312" w:hint="eastAsia"/>
          <w:b/>
          <w:sz w:val="36"/>
          <w:szCs w:val="36"/>
          <w:u w:val="single"/>
        </w:rPr>
        <w:t>班</w:t>
      </w:r>
      <w:r w:rsidR="0067532D"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 w:rsidR="0067532D">
        <w:rPr>
          <w:rFonts w:ascii="楷体_GB2312" w:eastAsia="楷体_GB2312"/>
          <w:b/>
          <w:sz w:val="36"/>
          <w:szCs w:val="36"/>
          <w:u w:val="single"/>
        </w:rPr>
        <w:t xml:space="preserve">  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</w:p>
    <w:p w14:paraId="15D0F2C2" w14:textId="77777777" w:rsidR="00DA5FAC" w:rsidRDefault="00DA5FAC">
      <w:pPr>
        <w:ind w:firstLineChars="200" w:firstLine="72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学    号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67532D">
        <w:rPr>
          <w:rFonts w:ascii="楷体_GB2312" w:eastAsia="楷体_GB2312" w:hint="eastAsia"/>
          <w:b/>
          <w:sz w:val="36"/>
          <w:szCs w:val="36"/>
          <w:u w:val="single"/>
        </w:rPr>
        <w:t>3118005414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 w:rsidR="0067532D">
        <w:rPr>
          <w:rFonts w:ascii="楷体_GB2312" w:eastAsia="楷体_GB2312"/>
          <w:b/>
          <w:sz w:val="36"/>
          <w:szCs w:val="36"/>
          <w:u w:val="single"/>
        </w:rPr>
        <w:t xml:space="preserve">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    </w:t>
      </w:r>
    </w:p>
    <w:p w14:paraId="0BFDC77C" w14:textId="77777777" w:rsidR="00DA5FAC" w:rsidRDefault="00DA5FAC">
      <w:pPr>
        <w:ind w:firstLineChars="200" w:firstLine="72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学生姓名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</w:t>
      </w:r>
      <w:r w:rsidR="0067532D">
        <w:rPr>
          <w:rFonts w:ascii="楷体_GB2312" w:eastAsia="楷体_GB2312" w:hint="eastAsia"/>
          <w:b/>
          <w:sz w:val="36"/>
          <w:szCs w:val="36"/>
          <w:u w:val="single"/>
        </w:rPr>
        <w:t>孔止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  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          </w:t>
      </w:r>
    </w:p>
    <w:p w14:paraId="21DA8CB5" w14:textId="77777777" w:rsidR="00DA5FAC" w:rsidRDefault="00DA5FAC">
      <w:pPr>
        <w:ind w:firstLineChars="200" w:firstLine="72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指导教师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4402F6">
        <w:rPr>
          <w:rFonts w:ascii="楷体_GB2312" w:eastAsia="楷体_GB2312" w:hint="eastAsia"/>
          <w:b/>
          <w:sz w:val="36"/>
          <w:szCs w:val="36"/>
          <w:u w:val="single"/>
        </w:rPr>
        <w:t xml:space="preserve">胡志斌      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                </w:t>
      </w:r>
    </w:p>
    <w:p w14:paraId="5854B91E" w14:textId="77777777" w:rsidR="00DA5FAC" w:rsidRDefault="00DA5FAC">
      <w:pPr>
        <w:rPr>
          <w:b/>
        </w:rPr>
      </w:pPr>
    </w:p>
    <w:p w14:paraId="454EAB09" w14:textId="77777777" w:rsidR="00DA5FAC" w:rsidRDefault="00DA5FAC"/>
    <w:p w14:paraId="76044AC3" w14:textId="77777777" w:rsidR="00DA5FAC" w:rsidRDefault="00DA5FAC"/>
    <w:p w14:paraId="1DB51A85" w14:textId="77777777" w:rsidR="00DA5FAC" w:rsidRDefault="00DA5FAC"/>
    <w:p w14:paraId="47C72793" w14:textId="77777777" w:rsidR="00DA5FAC" w:rsidRDefault="00DA5FAC"/>
    <w:p w14:paraId="3E460247" w14:textId="77777777" w:rsidR="00DA5FAC" w:rsidRDefault="00DA5FAC"/>
    <w:p w14:paraId="1ED22966" w14:textId="77777777" w:rsidR="00EF031E" w:rsidRDefault="00DA5FAC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 w:rsidR="00634F61">
        <w:rPr>
          <w:rFonts w:ascii="黑体" w:eastAsia="黑体"/>
          <w:sz w:val="32"/>
        </w:rPr>
        <w:t>20</w:t>
      </w:r>
      <w:r w:rsidR="00222410">
        <w:rPr>
          <w:rFonts w:ascii="黑体" w:eastAsia="黑体"/>
          <w:sz w:val="32"/>
        </w:rPr>
        <w:t xml:space="preserve"> </w:t>
      </w:r>
      <w:r>
        <w:rPr>
          <w:rFonts w:ascii="黑体" w:eastAsia="黑体" w:hint="eastAsia"/>
          <w:sz w:val="32"/>
        </w:rPr>
        <w:t>年</w:t>
      </w:r>
      <w:r w:rsidR="00222410">
        <w:rPr>
          <w:rFonts w:ascii="黑体" w:eastAsia="黑体"/>
          <w:sz w:val="32"/>
        </w:rPr>
        <w:t xml:space="preserve"> </w:t>
      </w:r>
      <w:r w:rsidR="00634F61">
        <w:rPr>
          <w:rFonts w:ascii="黑体" w:eastAsia="黑体"/>
          <w:sz w:val="32"/>
        </w:rPr>
        <w:t>6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月</w:t>
      </w:r>
      <w:r w:rsidR="00222410">
        <w:rPr>
          <w:rFonts w:ascii="黑体"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1</w:t>
      </w:r>
      <w:r w:rsidR="00634F61">
        <w:rPr>
          <w:rFonts w:eastAsia="黑体"/>
          <w:sz w:val="32"/>
        </w:rPr>
        <w:t>5</w:t>
      </w:r>
      <w:r>
        <w:rPr>
          <w:rFonts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14:paraId="7F8AEC17" w14:textId="77777777" w:rsidR="00EF031E" w:rsidRDefault="00EF031E" w:rsidP="00EF031E">
      <w:pPr>
        <w:spacing w:line="360" w:lineRule="auto"/>
        <w:rPr>
          <w:rFonts w:ascii="楷体_GB2312" w:eastAsia="楷体_GB2312"/>
          <w:b/>
          <w:sz w:val="32"/>
        </w:rPr>
      </w:pPr>
      <w:r>
        <w:rPr>
          <w:rFonts w:ascii="黑体" w:eastAsia="黑体"/>
          <w:sz w:val="32"/>
        </w:rPr>
        <w:br w:type="page"/>
      </w:r>
      <w:r w:rsidR="00A52FD6" w:rsidRPr="00A52FD6">
        <w:rPr>
          <w:rFonts w:hint="eastAsia"/>
          <w:b/>
          <w:spacing w:val="28"/>
          <w:sz w:val="32"/>
        </w:rPr>
        <w:lastRenderedPageBreak/>
        <w:t>实验</w:t>
      </w:r>
      <w:r>
        <w:rPr>
          <w:rFonts w:hint="eastAsia"/>
          <w:b/>
          <w:spacing w:val="28"/>
          <w:sz w:val="32"/>
        </w:rPr>
        <w:t>内容与设计要求</w:t>
      </w:r>
    </w:p>
    <w:p w14:paraId="0F903DD9" w14:textId="77777777" w:rsidR="00EF031E" w:rsidRPr="00391CD8" w:rsidRDefault="00EF031E" w:rsidP="00EF031E">
      <w:pPr>
        <w:adjustRightInd w:val="0"/>
        <w:snapToGrid w:val="0"/>
        <w:spacing w:line="340" w:lineRule="exact"/>
        <w:ind w:right="388"/>
        <w:rPr>
          <w:rFonts w:ascii="楷体_GB2312" w:eastAsia="楷体_GB2312"/>
          <w:b/>
          <w:sz w:val="24"/>
        </w:rPr>
      </w:pPr>
      <w:r w:rsidRPr="00EC3467">
        <w:rPr>
          <w:rFonts w:ascii="楷体_GB2312" w:eastAsia="楷体_GB2312" w:hint="eastAsia"/>
          <w:b/>
          <w:sz w:val="24"/>
        </w:rPr>
        <w:t>1</w:t>
      </w:r>
      <w:r w:rsidR="0013726A">
        <w:rPr>
          <w:rFonts w:ascii="楷体_GB2312" w:eastAsia="楷体_GB2312" w:hint="eastAsia"/>
          <w:b/>
          <w:sz w:val="24"/>
        </w:rPr>
        <w:t xml:space="preserve"> </w:t>
      </w:r>
      <w:r w:rsidRPr="00EC3467">
        <w:rPr>
          <w:rFonts w:ascii="楷体_GB2312" w:eastAsia="楷体_GB2312" w:hint="eastAsia"/>
          <w:b/>
          <w:sz w:val="24"/>
        </w:rPr>
        <w:t>设计</w:t>
      </w:r>
      <w:r w:rsidR="00391CD8" w:rsidRPr="00391CD8">
        <w:rPr>
          <w:rFonts w:ascii="楷体_GB2312" w:eastAsia="楷体_GB2312" w:hint="eastAsia"/>
          <w:b/>
          <w:sz w:val="24"/>
        </w:rPr>
        <w:t>目标</w:t>
      </w:r>
    </w:p>
    <w:p w14:paraId="2BA15B51" w14:textId="77777777" w:rsidR="00EF031E" w:rsidRPr="00222410" w:rsidRDefault="00EF031E" w:rsidP="00222410">
      <w:pPr>
        <w:spacing w:line="360" w:lineRule="atLeast"/>
        <w:ind w:firstLine="420"/>
      </w:pPr>
      <w:r w:rsidRPr="00222410">
        <w:rPr>
          <w:rFonts w:hint="eastAsia"/>
        </w:rPr>
        <w:t>本次</w:t>
      </w:r>
      <w:r w:rsidR="00A52FD6" w:rsidRPr="00A52FD6">
        <w:rPr>
          <w:rFonts w:hint="eastAsia"/>
        </w:rPr>
        <w:t>实验</w:t>
      </w:r>
      <w:r w:rsidRPr="00222410">
        <w:rPr>
          <w:rFonts w:hint="eastAsia"/>
        </w:rPr>
        <w:t>的主要内容是</w:t>
      </w:r>
      <w:r w:rsidRPr="00222410">
        <w:t>利用</w:t>
      </w:r>
      <w:r w:rsidR="0013726A">
        <w:rPr>
          <w:rFonts w:hint="eastAsia"/>
        </w:rPr>
        <w:t>设计工具</w:t>
      </w:r>
      <w:r w:rsidRPr="00222410">
        <w:t>，设计一个</w:t>
      </w:r>
      <w:r w:rsidR="00474D05">
        <w:rPr>
          <w:rFonts w:hint="eastAsia"/>
        </w:rPr>
        <w:t>ALU</w:t>
      </w:r>
      <w:r w:rsidRPr="00222410">
        <w:rPr>
          <w:rFonts w:hint="eastAsia"/>
        </w:rPr>
        <w:t>。</w:t>
      </w:r>
    </w:p>
    <w:p w14:paraId="6838EFB7" w14:textId="77777777" w:rsidR="00391CD8" w:rsidRPr="00222410" w:rsidRDefault="00391CD8" w:rsidP="00222410">
      <w:pPr>
        <w:spacing w:line="360" w:lineRule="atLeast"/>
        <w:ind w:firstLine="420"/>
      </w:pPr>
      <w:r w:rsidRPr="00222410">
        <w:rPr>
          <w:rFonts w:hint="eastAsia"/>
        </w:rPr>
        <w:t>（</w:t>
      </w:r>
      <w:r w:rsidRPr="00222410">
        <w:t>1</w:t>
      </w:r>
      <w:r w:rsidRPr="00222410">
        <w:rPr>
          <w:rFonts w:hint="eastAsia"/>
        </w:rPr>
        <w:t>）融会贯通本课程各章节的内容，通过知识的综合运用，加深对计算机系统各功能部件的工作原理及相互联系的认识，加深计算机工作中“时间</w:t>
      </w:r>
      <w:r w:rsidRPr="00222410">
        <w:rPr>
          <w:rFonts w:hint="eastAsia"/>
        </w:rPr>
        <w:t>-</w:t>
      </w:r>
      <w:r w:rsidRPr="00222410">
        <w:rPr>
          <w:rFonts w:hint="eastAsia"/>
        </w:rPr>
        <w:t>空间”概念的理解，从而清晰地建立计算机的整机概念；</w:t>
      </w:r>
    </w:p>
    <w:p w14:paraId="6B512FA5" w14:textId="77777777" w:rsidR="00391CD8" w:rsidRPr="00222410" w:rsidRDefault="00391CD8" w:rsidP="00222410">
      <w:pPr>
        <w:spacing w:line="360" w:lineRule="atLeast"/>
        <w:ind w:firstLine="420"/>
      </w:pPr>
      <w:r w:rsidRPr="00222410">
        <w:rPr>
          <w:rFonts w:hint="eastAsia"/>
        </w:rPr>
        <w:t>（</w:t>
      </w:r>
      <w:r w:rsidRPr="00222410">
        <w:t>2</w:t>
      </w:r>
      <w:r w:rsidRPr="00222410">
        <w:rPr>
          <w:rFonts w:hint="eastAsia"/>
        </w:rPr>
        <w:t>）学习设计和调试计算机的基本步骤和方法，提高使用</w:t>
      </w:r>
      <w:r w:rsidRPr="00222410">
        <w:t>Quartus</w:t>
      </w:r>
      <w:r w:rsidRPr="00222410">
        <w:rPr>
          <w:rFonts w:hint="eastAsia"/>
        </w:rPr>
        <w:t>等软件仿真工具和集成电路的基本技能；</w:t>
      </w:r>
    </w:p>
    <w:p w14:paraId="249DC9EC" w14:textId="77777777" w:rsidR="00391CD8" w:rsidRPr="00222410" w:rsidRDefault="00391CD8" w:rsidP="00222410">
      <w:pPr>
        <w:spacing w:line="360" w:lineRule="atLeast"/>
        <w:ind w:firstLine="420"/>
      </w:pPr>
      <w:r w:rsidRPr="00222410">
        <w:rPr>
          <w:rFonts w:hint="eastAsia"/>
        </w:rPr>
        <w:t>（</w:t>
      </w:r>
      <w:r w:rsidRPr="00222410">
        <w:t>3</w:t>
      </w:r>
      <w:r w:rsidRPr="00222410">
        <w:rPr>
          <w:rFonts w:hint="eastAsia"/>
        </w:rPr>
        <w:t>）培养科学研究的独立工作能力，取得工程设计与组装调试的实践和经验。</w:t>
      </w:r>
    </w:p>
    <w:p w14:paraId="54583BAC" w14:textId="77777777" w:rsidR="00EF031E" w:rsidRDefault="00EF031E" w:rsidP="00EF031E">
      <w:pPr>
        <w:adjustRightInd w:val="0"/>
        <w:snapToGrid w:val="0"/>
        <w:spacing w:line="340" w:lineRule="exact"/>
        <w:ind w:right="388"/>
        <w:rPr>
          <w:rFonts w:ascii="TimesNewRoman" w:hAnsi="TimesNewRoman"/>
          <w:b/>
          <w:kern w:val="0"/>
          <w:sz w:val="24"/>
        </w:rPr>
      </w:pPr>
      <w:bookmarkStart w:id="0" w:name="_实验二十九__综合实验二：4路数据＋3台计算机＋1路"/>
      <w:bookmarkEnd w:id="0"/>
      <w:r w:rsidRPr="00EC3467">
        <w:rPr>
          <w:rFonts w:ascii="楷体_GB2312" w:eastAsia="楷体_GB2312" w:hint="eastAsia"/>
          <w:b/>
          <w:sz w:val="24"/>
        </w:rPr>
        <w:t>2</w:t>
      </w:r>
      <w:r w:rsidR="0013726A">
        <w:rPr>
          <w:rFonts w:ascii="楷体_GB2312" w:eastAsia="楷体_GB2312" w:hint="eastAsia"/>
          <w:b/>
          <w:sz w:val="24"/>
        </w:rPr>
        <w:t xml:space="preserve"> </w:t>
      </w:r>
      <w:r w:rsidRPr="00EC3467">
        <w:rPr>
          <w:rFonts w:ascii="楷体_GB2312" w:eastAsia="楷体_GB2312" w:hint="eastAsia"/>
          <w:b/>
          <w:sz w:val="24"/>
        </w:rPr>
        <w:t>设计</w:t>
      </w:r>
      <w:r w:rsidR="00391CD8" w:rsidRPr="00391CD8">
        <w:rPr>
          <w:rFonts w:ascii="楷体_GB2312" w:eastAsia="楷体_GB2312" w:hint="eastAsia"/>
          <w:b/>
          <w:sz w:val="24"/>
        </w:rPr>
        <w:t>内容</w:t>
      </w:r>
    </w:p>
    <w:p w14:paraId="57F626A0" w14:textId="77777777" w:rsidR="00474D05" w:rsidRDefault="00474D05" w:rsidP="00474D05">
      <w:pPr>
        <w:spacing w:line="400" w:lineRule="exact"/>
        <w:ind w:firstLineChars="171" w:firstLine="359"/>
        <w:rPr>
          <w:rFonts w:ascii="宋体" w:hAnsi="Arial,Bold"/>
          <w:kern w:val="0"/>
        </w:rPr>
      </w:pPr>
      <w:r w:rsidRPr="00474D05">
        <w:rPr>
          <w:rFonts w:ascii="宋体" w:hAnsi="Arial,Bold" w:hint="eastAsia"/>
          <w:kern w:val="0"/>
        </w:rPr>
        <w:t>第一步可先练习例2-3mux21，例2-19</w:t>
      </w:r>
      <w:proofErr w:type="gramStart"/>
      <w:r w:rsidRPr="00474D05">
        <w:rPr>
          <w:rFonts w:ascii="宋体" w:hAnsi="Arial,Bold" w:hint="eastAsia"/>
          <w:kern w:val="0"/>
        </w:rPr>
        <w:t>一</w:t>
      </w:r>
      <w:proofErr w:type="gramEnd"/>
      <w:r w:rsidRPr="00474D05">
        <w:rPr>
          <w:rFonts w:ascii="宋体" w:hAnsi="Arial,Bold" w:hint="eastAsia"/>
          <w:kern w:val="0"/>
        </w:rPr>
        <w:t>位全加器，都要做出仿真波形</w:t>
      </w:r>
    </w:p>
    <w:p w14:paraId="1934AC9B" w14:textId="77777777" w:rsidR="00EF031E" w:rsidRDefault="00EF031E" w:rsidP="00EF031E">
      <w:pPr>
        <w:spacing w:line="400" w:lineRule="exact"/>
        <w:ind w:firstLineChars="171" w:firstLine="359"/>
        <w:rPr>
          <w:rFonts w:ascii="宋体" w:hAnsi="Arial,Bold"/>
          <w:kern w:val="0"/>
        </w:rPr>
      </w:pPr>
      <w:r>
        <w:rPr>
          <w:rFonts w:ascii="宋体" w:hAnsi="Arial,Bold" w:hint="eastAsia"/>
          <w:kern w:val="0"/>
        </w:rPr>
        <w:t>设计一</w:t>
      </w:r>
      <w:r w:rsidR="00474D05">
        <w:rPr>
          <w:rFonts w:ascii="宋体" w:hAnsi="Arial,Bold" w:hint="eastAsia"/>
          <w:kern w:val="0"/>
        </w:rPr>
        <w:t>个</w:t>
      </w:r>
      <w:r w:rsidR="00691F79">
        <w:rPr>
          <w:rFonts w:ascii="宋体" w:hAnsi="Arial,Bold" w:hint="eastAsia"/>
          <w:kern w:val="0"/>
        </w:rPr>
        <w:t>按74181的功能表工作的8位数据输入的</w:t>
      </w:r>
      <w:r w:rsidR="00474D05">
        <w:rPr>
          <w:rFonts w:ascii="宋体" w:hAnsi="Arial,Bold" w:hint="eastAsia"/>
          <w:kern w:val="0"/>
        </w:rPr>
        <w:t>ALU</w:t>
      </w:r>
      <w:r>
        <w:rPr>
          <w:rFonts w:ascii="宋体" w:hAnsi="Arial,Bold" w:hint="eastAsia"/>
          <w:kern w:val="0"/>
        </w:rPr>
        <w:t>，用</w:t>
      </w:r>
      <w:r>
        <w:rPr>
          <w:rFonts w:ascii="TimesNewRoman" w:hAnsi="TimesNewRoman"/>
          <w:kern w:val="0"/>
        </w:rPr>
        <w:t xml:space="preserve">VHDL </w:t>
      </w:r>
      <w:r>
        <w:rPr>
          <w:rFonts w:ascii="宋体" w:hAnsi="Arial,Bold" w:hint="eastAsia"/>
          <w:kern w:val="0"/>
        </w:rPr>
        <w:t>语言完成设计并调试成功。</w:t>
      </w:r>
    </w:p>
    <w:p w14:paraId="14CE800A" w14:textId="77777777" w:rsidR="00391CD8" w:rsidRDefault="0013726A" w:rsidP="00391CD8">
      <w:pPr>
        <w:adjustRightInd w:val="0"/>
        <w:snapToGrid w:val="0"/>
        <w:spacing w:line="340" w:lineRule="exact"/>
        <w:ind w:right="388"/>
        <w:rPr>
          <w:rFonts w:ascii="TimesNewRoman" w:hAnsi="TimesNewRoman"/>
          <w:b/>
          <w:kern w:val="0"/>
          <w:sz w:val="24"/>
        </w:rPr>
      </w:pPr>
      <w:r>
        <w:rPr>
          <w:rFonts w:ascii="楷体_GB2312" w:eastAsia="楷体_GB2312" w:hint="eastAsia"/>
          <w:b/>
          <w:sz w:val="24"/>
        </w:rPr>
        <w:t xml:space="preserve">3 </w:t>
      </w:r>
      <w:r w:rsidR="00391CD8" w:rsidRPr="00EC3467">
        <w:rPr>
          <w:rFonts w:ascii="楷体_GB2312" w:eastAsia="楷体_GB2312" w:hint="eastAsia"/>
          <w:b/>
          <w:sz w:val="24"/>
        </w:rPr>
        <w:t>设计要求</w:t>
      </w:r>
    </w:p>
    <w:p w14:paraId="5112CF48" w14:textId="77777777" w:rsidR="00391CD8" w:rsidRDefault="0013726A" w:rsidP="00391CD8">
      <w:pPr>
        <w:spacing w:line="360" w:lineRule="atLeast"/>
        <w:ind w:firstLine="420"/>
      </w:pPr>
      <w:r>
        <w:rPr>
          <w:rFonts w:hint="eastAsia"/>
        </w:rPr>
        <w:t>（</w:t>
      </w:r>
      <w:r w:rsidR="00391CD8">
        <w:rPr>
          <w:rFonts w:hint="eastAsia"/>
        </w:rPr>
        <w:t>1</w:t>
      </w:r>
      <w:r>
        <w:rPr>
          <w:rFonts w:hint="eastAsia"/>
        </w:rPr>
        <w:t>）</w:t>
      </w:r>
      <w:r w:rsidR="00391CD8">
        <w:rPr>
          <w:rFonts w:hint="eastAsia"/>
        </w:rPr>
        <w:t>根据给定的</w:t>
      </w:r>
      <w:r w:rsidR="00474D05">
        <w:rPr>
          <w:rFonts w:hint="eastAsia"/>
        </w:rPr>
        <w:t>要求</w:t>
      </w:r>
      <w:r w:rsidR="00391CD8">
        <w:rPr>
          <w:rFonts w:hint="eastAsia"/>
        </w:rPr>
        <w:t>，设计一</w:t>
      </w:r>
      <w:r w:rsidR="00474D05">
        <w:rPr>
          <w:rFonts w:hint="eastAsia"/>
        </w:rPr>
        <w:t>个</w:t>
      </w:r>
      <w:r w:rsidR="00474D05">
        <w:rPr>
          <w:rFonts w:hint="eastAsia"/>
        </w:rPr>
        <w:t>ALU</w:t>
      </w:r>
      <w:r w:rsidR="00391CD8">
        <w:rPr>
          <w:rFonts w:hint="eastAsia"/>
        </w:rPr>
        <w:t>。</w:t>
      </w:r>
    </w:p>
    <w:p w14:paraId="59A6DA37" w14:textId="77777777" w:rsidR="00391CD8" w:rsidRDefault="0013726A" w:rsidP="00391CD8">
      <w:pPr>
        <w:spacing w:line="360" w:lineRule="atLeast"/>
        <w:ind w:firstLine="420"/>
      </w:pPr>
      <w:r>
        <w:rPr>
          <w:rFonts w:hint="eastAsia"/>
        </w:rPr>
        <w:t>（</w:t>
      </w:r>
      <w:r w:rsidR="00391CD8">
        <w:rPr>
          <w:rFonts w:hint="eastAsia"/>
        </w:rPr>
        <w:t>2</w:t>
      </w:r>
      <w:r>
        <w:rPr>
          <w:rFonts w:hint="eastAsia"/>
        </w:rPr>
        <w:t>）</w:t>
      </w:r>
      <w:r w:rsidR="00391CD8">
        <w:rPr>
          <w:rFonts w:hint="eastAsia"/>
        </w:rPr>
        <w:t>根据设计图，在</w:t>
      </w:r>
      <w:r w:rsidR="00391CD8">
        <w:rPr>
          <w:rFonts w:hint="eastAsia"/>
        </w:rPr>
        <w:t>QUARTUS</w:t>
      </w:r>
      <w:r w:rsidR="00391CD8">
        <w:rPr>
          <w:rFonts w:hint="eastAsia"/>
        </w:rPr>
        <w:t>环境下仿真调试成功。</w:t>
      </w:r>
    </w:p>
    <w:p w14:paraId="710E60BF" w14:textId="77777777" w:rsidR="00391CD8" w:rsidRDefault="0013726A" w:rsidP="00391CD8">
      <w:pPr>
        <w:spacing w:line="360" w:lineRule="atLeast"/>
        <w:ind w:firstLine="420"/>
      </w:pPr>
      <w:r>
        <w:rPr>
          <w:rFonts w:hint="eastAsia"/>
        </w:rPr>
        <w:t>（</w:t>
      </w:r>
      <w:r w:rsidR="00391CD8">
        <w:rPr>
          <w:rFonts w:hint="eastAsia"/>
        </w:rPr>
        <w:t>3</w:t>
      </w:r>
      <w:r>
        <w:rPr>
          <w:rFonts w:hint="eastAsia"/>
        </w:rPr>
        <w:t>）</w:t>
      </w:r>
      <w:r w:rsidR="00391CD8">
        <w:rPr>
          <w:rFonts w:hint="eastAsia"/>
        </w:rPr>
        <w:t>在调试成功的基础上，整理出设计图纸和相关文件，包括：</w:t>
      </w:r>
    </w:p>
    <w:p w14:paraId="4FA26763" w14:textId="77777777" w:rsidR="00391CD8" w:rsidRDefault="00391CD8" w:rsidP="0013726A">
      <w:pPr>
        <w:spacing w:line="360" w:lineRule="atLeast"/>
        <w:ind w:left="420" w:firstLine="420"/>
      </w:pPr>
      <w:r>
        <w:rPr>
          <w:rFonts w:hint="eastAsia"/>
        </w:rPr>
        <w:t>（</w:t>
      </w:r>
      <w:r w:rsidR="0013726A">
        <w:rPr>
          <w:rFonts w:hint="eastAsia"/>
        </w:rPr>
        <w:t>a</w:t>
      </w:r>
      <w:r>
        <w:rPr>
          <w:rFonts w:hint="eastAsia"/>
        </w:rPr>
        <w:t>）</w:t>
      </w:r>
      <w:r w:rsidR="00474D05">
        <w:rPr>
          <w:rFonts w:hint="eastAsia"/>
        </w:rPr>
        <w:t>ALU</w:t>
      </w:r>
      <w:r>
        <w:rPr>
          <w:rFonts w:hint="eastAsia"/>
        </w:rPr>
        <w:t>逻辑图；</w:t>
      </w:r>
    </w:p>
    <w:p w14:paraId="24651F4D" w14:textId="77777777" w:rsidR="00EF031E" w:rsidRPr="00846347" w:rsidRDefault="00391CD8" w:rsidP="0013726A">
      <w:pPr>
        <w:spacing w:line="360" w:lineRule="atLeast"/>
        <w:ind w:left="420" w:firstLine="420"/>
      </w:pPr>
      <w:r>
        <w:rPr>
          <w:rFonts w:hint="eastAsia"/>
        </w:rPr>
        <w:t>（</w:t>
      </w:r>
      <w:r w:rsidR="00474D05">
        <w:rPr>
          <w:rFonts w:hint="eastAsia"/>
        </w:rPr>
        <w:t>b</w:t>
      </w:r>
      <w:r>
        <w:rPr>
          <w:rFonts w:hint="eastAsia"/>
        </w:rPr>
        <w:t>）设计说明书；电路原理图、仿真波形图。</w:t>
      </w:r>
    </w:p>
    <w:p w14:paraId="566E9ABF" w14:textId="77777777" w:rsidR="00EF031E" w:rsidRPr="00EC3467" w:rsidRDefault="0013726A" w:rsidP="00EF031E">
      <w:pPr>
        <w:adjustRightInd w:val="0"/>
        <w:snapToGrid w:val="0"/>
        <w:spacing w:line="340" w:lineRule="exact"/>
        <w:ind w:right="388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4</w:t>
      </w:r>
      <w:r>
        <w:rPr>
          <w:rFonts w:ascii="楷体_GB2312" w:eastAsia="楷体_GB2312"/>
          <w:b/>
          <w:sz w:val="24"/>
        </w:rPr>
        <w:t xml:space="preserve"> </w:t>
      </w:r>
      <w:r w:rsidR="00EF031E" w:rsidRPr="00EC3467">
        <w:rPr>
          <w:rFonts w:ascii="楷体_GB2312" w:eastAsia="楷体_GB2312"/>
          <w:b/>
          <w:sz w:val="24"/>
        </w:rPr>
        <w:t>成绩</w:t>
      </w:r>
      <w:r w:rsidR="00EF031E" w:rsidRPr="00EC3467">
        <w:rPr>
          <w:rFonts w:ascii="楷体_GB2312" w:eastAsia="楷体_GB2312" w:hint="eastAsia"/>
          <w:b/>
          <w:sz w:val="24"/>
        </w:rPr>
        <w:t>评定</w:t>
      </w:r>
    </w:p>
    <w:p w14:paraId="6C33800E" w14:textId="77777777" w:rsidR="00EF031E" w:rsidRDefault="00EF031E" w:rsidP="0013726A">
      <w:pPr>
        <w:spacing w:line="360" w:lineRule="atLeast"/>
        <w:ind w:firstLine="420"/>
      </w:pPr>
      <w:r w:rsidRPr="0013726A">
        <w:rPr>
          <w:rFonts w:hint="eastAsia"/>
        </w:rPr>
        <w:t>程序设计方案是否合理；程序设计是否正确；调试结果；设计说明书的质量；答辩时回答问题情况；课程设计表现情况。</w:t>
      </w:r>
    </w:p>
    <w:p w14:paraId="0EC47DCB" w14:textId="77777777" w:rsidR="004009C9" w:rsidRPr="004009C9" w:rsidRDefault="004009C9" w:rsidP="0013726A">
      <w:pPr>
        <w:spacing w:line="360" w:lineRule="atLeast"/>
        <w:ind w:firstLine="420"/>
      </w:pPr>
      <w:r>
        <w:rPr>
          <w:rFonts w:hint="eastAsia"/>
        </w:rPr>
        <w:t>已启用抄袭检查系统，</w:t>
      </w:r>
      <w:r>
        <w:t>不得</w:t>
      </w:r>
      <w:r>
        <w:rPr>
          <w:rFonts w:hint="eastAsia"/>
        </w:rPr>
        <w:t>雷同</w:t>
      </w:r>
      <w:r>
        <w:t>，不得抄袭，一旦发现成绩为零。</w:t>
      </w:r>
    </w:p>
    <w:p w14:paraId="231A8D05" w14:textId="77777777" w:rsidR="00EF031E" w:rsidRPr="0013726A" w:rsidRDefault="00EF031E" w:rsidP="0013726A">
      <w:pPr>
        <w:spacing w:line="360" w:lineRule="atLeast"/>
        <w:ind w:firstLine="420"/>
      </w:pPr>
    </w:p>
    <w:p w14:paraId="4CA0BC1A" w14:textId="77777777" w:rsidR="00EF031E" w:rsidRDefault="00EF031E" w:rsidP="00EF031E">
      <w:pPr>
        <w:snapToGrid w:val="0"/>
        <w:ind w:firstLineChars="600" w:firstLine="1260"/>
        <w:rPr>
          <w:szCs w:val="21"/>
        </w:rPr>
      </w:pPr>
      <w:r>
        <w:rPr>
          <w:szCs w:val="21"/>
        </w:rPr>
        <w:br w:type="page"/>
      </w:r>
    </w:p>
    <w:p w14:paraId="4D5D0FA1" w14:textId="77777777" w:rsidR="00EF031E" w:rsidRDefault="00EF031E" w:rsidP="00EF031E">
      <w:pPr>
        <w:snapToGrid w:val="0"/>
        <w:ind w:firstLineChars="600" w:firstLine="1260"/>
        <w:rPr>
          <w:szCs w:val="21"/>
        </w:rPr>
      </w:pPr>
    </w:p>
    <w:p w14:paraId="062D79B2" w14:textId="77777777" w:rsidR="00EF031E" w:rsidRPr="003543C9" w:rsidRDefault="00EF031E" w:rsidP="00EF031E">
      <w:pPr>
        <w:snapToGrid w:val="0"/>
        <w:jc w:val="center"/>
        <w:rPr>
          <w:sz w:val="36"/>
          <w:szCs w:val="36"/>
        </w:rPr>
      </w:pPr>
      <w:r w:rsidRPr="003543C9">
        <w:rPr>
          <w:rFonts w:hint="eastAsia"/>
          <w:sz w:val="36"/>
          <w:szCs w:val="36"/>
        </w:rPr>
        <w:t>目</w:t>
      </w:r>
      <w:r w:rsidRPr="003543C9">
        <w:rPr>
          <w:rFonts w:hint="eastAsia"/>
          <w:sz w:val="36"/>
          <w:szCs w:val="36"/>
        </w:rPr>
        <w:t xml:space="preserve">    </w:t>
      </w:r>
      <w:r w:rsidRPr="003543C9">
        <w:rPr>
          <w:rFonts w:hint="eastAsia"/>
          <w:sz w:val="36"/>
          <w:szCs w:val="36"/>
        </w:rPr>
        <w:t>录</w:t>
      </w:r>
    </w:p>
    <w:p w14:paraId="19A24BDA" w14:textId="5B85F0E6" w:rsidR="00964F4C" w:rsidRPr="00DA00FE" w:rsidRDefault="00EF031E">
      <w:pPr>
        <w:pStyle w:val="10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D90338">
        <w:rPr>
          <w:rFonts w:ascii="宋体" w:hAnsi="宋体"/>
          <w:b w:val="0"/>
          <w:sz w:val="24"/>
        </w:rPr>
        <w:fldChar w:fldCharType="begin"/>
      </w:r>
      <w:r w:rsidRPr="00D90338">
        <w:rPr>
          <w:rFonts w:ascii="宋体" w:hAnsi="宋体"/>
          <w:b w:val="0"/>
          <w:sz w:val="24"/>
        </w:rPr>
        <w:instrText xml:space="preserve"> </w:instrText>
      </w:r>
      <w:r w:rsidRPr="00D90338">
        <w:rPr>
          <w:rFonts w:ascii="宋体" w:hAnsi="宋体" w:hint="eastAsia"/>
          <w:b w:val="0"/>
          <w:sz w:val="24"/>
        </w:rPr>
        <w:instrText>TOC \o "1-3" \h \z \u</w:instrText>
      </w:r>
      <w:r w:rsidRPr="00D90338">
        <w:rPr>
          <w:rFonts w:ascii="宋体" w:hAnsi="宋体"/>
          <w:b w:val="0"/>
          <w:sz w:val="24"/>
        </w:rPr>
        <w:instrText xml:space="preserve"> </w:instrText>
      </w:r>
      <w:r w:rsidRPr="00D90338">
        <w:rPr>
          <w:rFonts w:ascii="宋体" w:hAnsi="宋体"/>
          <w:b w:val="0"/>
          <w:sz w:val="24"/>
        </w:rPr>
        <w:fldChar w:fldCharType="separate"/>
      </w:r>
      <w:hyperlink w:anchor="_Toc531768839" w:history="1">
        <w:r w:rsidR="00964F4C" w:rsidRPr="00DC55EA">
          <w:rPr>
            <w:rStyle w:val="a5"/>
            <w:rFonts w:ascii="黑体" w:eastAsia="黑体"/>
            <w:noProof/>
          </w:rPr>
          <w:t>一 ALU功能</w:t>
        </w:r>
        <w:r w:rsidR="00964F4C">
          <w:rPr>
            <w:noProof/>
            <w:webHidden/>
          </w:rPr>
          <w:tab/>
        </w:r>
        <w:r w:rsidR="00964F4C">
          <w:rPr>
            <w:noProof/>
            <w:webHidden/>
          </w:rPr>
          <w:fldChar w:fldCharType="begin"/>
        </w:r>
        <w:r w:rsidR="00964F4C">
          <w:rPr>
            <w:noProof/>
            <w:webHidden/>
          </w:rPr>
          <w:instrText xml:space="preserve"> PAGEREF _Toc531768839 \h </w:instrText>
        </w:r>
        <w:r w:rsidR="00964F4C">
          <w:rPr>
            <w:noProof/>
            <w:webHidden/>
          </w:rPr>
        </w:r>
        <w:r w:rsidR="00964F4C">
          <w:rPr>
            <w:noProof/>
            <w:webHidden/>
          </w:rPr>
          <w:fldChar w:fldCharType="separate"/>
        </w:r>
        <w:r w:rsidR="00B2499A">
          <w:rPr>
            <w:noProof/>
            <w:webHidden/>
          </w:rPr>
          <w:t>1</w:t>
        </w:r>
        <w:r w:rsidR="00964F4C">
          <w:rPr>
            <w:noProof/>
            <w:webHidden/>
          </w:rPr>
          <w:fldChar w:fldCharType="end"/>
        </w:r>
      </w:hyperlink>
    </w:p>
    <w:p w14:paraId="0244A7CA" w14:textId="29BA595F" w:rsidR="00964F4C" w:rsidRPr="00DA00FE" w:rsidRDefault="00990508">
      <w:pPr>
        <w:pStyle w:val="10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1768840" w:history="1">
        <w:r w:rsidR="00964F4C" w:rsidRPr="00DC55EA">
          <w:rPr>
            <w:rStyle w:val="a5"/>
            <w:rFonts w:ascii="黑体" w:eastAsia="黑体"/>
            <w:noProof/>
          </w:rPr>
          <w:t>二 设计原理与电路图</w:t>
        </w:r>
        <w:r w:rsidR="00964F4C">
          <w:rPr>
            <w:noProof/>
            <w:webHidden/>
          </w:rPr>
          <w:tab/>
        </w:r>
        <w:r w:rsidR="00964F4C">
          <w:rPr>
            <w:noProof/>
            <w:webHidden/>
          </w:rPr>
          <w:fldChar w:fldCharType="begin"/>
        </w:r>
        <w:r w:rsidR="00964F4C">
          <w:rPr>
            <w:noProof/>
            <w:webHidden/>
          </w:rPr>
          <w:instrText xml:space="preserve"> PAGEREF _Toc531768840 \h </w:instrText>
        </w:r>
        <w:r w:rsidR="00964F4C">
          <w:rPr>
            <w:noProof/>
            <w:webHidden/>
          </w:rPr>
        </w:r>
        <w:r w:rsidR="00964F4C">
          <w:rPr>
            <w:noProof/>
            <w:webHidden/>
          </w:rPr>
          <w:fldChar w:fldCharType="separate"/>
        </w:r>
        <w:r w:rsidR="00B2499A">
          <w:rPr>
            <w:noProof/>
            <w:webHidden/>
          </w:rPr>
          <w:t>1</w:t>
        </w:r>
        <w:r w:rsidR="00964F4C">
          <w:rPr>
            <w:noProof/>
            <w:webHidden/>
          </w:rPr>
          <w:fldChar w:fldCharType="end"/>
        </w:r>
      </w:hyperlink>
    </w:p>
    <w:p w14:paraId="1EE5AFB3" w14:textId="35F83BDA" w:rsidR="00964F4C" w:rsidRPr="00DA00FE" w:rsidRDefault="00990508">
      <w:pPr>
        <w:pStyle w:val="10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1768841" w:history="1">
        <w:r w:rsidR="00964F4C" w:rsidRPr="00DC55EA">
          <w:rPr>
            <w:rStyle w:val="a5"/>
            <w:rFonts w:ascii="黑体" w:eastAsia="黑体"/>
            <w:noProof/>
          </w:rPr>
          <w:t>三 系统调试情况</w:t>
        </w:r>
        <w:r w:rsidR="00964F4C">
          <w:rPr>
            <w:noProof/>
            <w:webHidden/>
          </w:rPr>
          <w:tab/>
        </w:r>
        <w:r w:rsidR="00964F4C">
          <w:rPr>
            <w:noProof/>
            <w:webHidden/>
          </w:rPr>
          <w:fldChar w:fldCharType="begin"/>
        </w:r>
        <w:r w:rsidR="00964F4C">
          <w:rPr>
            <w:noProof/>
            <w:webHidden/>
          </w:rPr>
          <w:instrText xml:space="preserve"> PAGEREF _Toc531768841 \h </w:instrText>
        </w:r>
        <w:r w:rsidR="00964F4C">
          <w:rPr>
            <w:noProof/>
            <w:webHidden/>
          </w:rPr>
        </w:r>
        <w:r w:rsidR="00964F4C">
          <w:rPr>
            <w:noProof/>
            <w:webHidden/>
          </w:rPr>
          <w:fldChar w:fldCharType="separate"/>
        </w:r>
        <w:r w:rsidR="00B2499A">
          <w:rPr>
            <w:noProof/>
            <w:webHidden/>
          </w:rPr>
          <w:t>2</w:t>
        </w:r>
        <w:r w:rsidR="00964F4C">
          <w:rPr>
            <w:noProof/>
            <w:webHidden/>
          </w:rPr>
          <w:fldChar w:fldCharType="end"/>
        </w:r>
      </w:hyperlink>
    </w:p>
    <w:p w14:paraId="6C922C29" w14:textId="64ED4D63" w:rsidR="00964F4C" w:rsidRPr="00DA00FE" w:rsidRDefault="00990508">
      <w:pPr>
        <w:pStyle w:val="10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1768842" w:history="1">
        <w:r w:rsidR="00964F4C" w:rsidRPr="00DC55EA">
          <w:rPr>
            <w:rStyle w:val="a5"/>
            <w:rFonts w:ascii="黑体" w:eastAsia="黑体"/>
            <w:noProof/>
          </w:rPr>
          <w:t xml:space="preserve">四 </w:t>
        </w:r>
        <w:r w:rsidR="00964F4C" w:rsidRPr="00DC55EA">
          <w:rPr>
            <w:rStyle w:val="a5"/>
            <w:rFonts w:ascii="黑体" w:eastAsia="黑体" w:hAnsi="黑体"/>
            <w:noProof/>
          </w:rPr>
          <w:t>参考资料</w:t>
        </w:r>
        <w:r w:rsidR="00964F4C">
          <w:rPr>
            <w:noProof/>
            <w:webHidden/>
          </w:rPr>
          <w:tab/>
        </w:r>
        <w:r w:rsidR="00964F4C">
          <w:rPr>
            <w:noProof/>
            <w:webHidden/>
          </w:rPr>
          <w:fldChar w:fldCharType="begin"/>
        </w:r>
        <w:r w:rsidR="00964F4C">
          <w:rPr>
            <w:noProof/>
            <w:webHidden/>
          </w:rPr>
          <w:instrText xml:space="preserve"> PAGEREF _Toc531768842 \h </w:instrText>
        </w:r>
        <w:r w:rsidR="00964F4C">
          <w:rPr>
            <w:noProof/>
            <w:webHidden/>
          </w:rPr>
        </w:r>
        <w:r w:rsidR="00964F4C">
          <w:rPr>
            <w:noProof/>
            <w:webHidden/>
          </w:rPr>
          <w:fldChar w:fldCharType="separate"/>
        </w:r>
        <w:r w:rsidR="00B2499A">
          <w:rPr>
            <w:noProof/>
            <w:webHidden/>
          </w:rPr>
          <w:t>4</w:t>
        </w:r>
        <w:r w:rsidR="00964F4C">
          <w:rPr>
            <w:noProof/>
            <w:webHidden/>
          </w:rPr>
          <w:fldChar w:fldCharType="end"/>
        </w:r>
      </w:hyperlink>
    </w:p>
    <w:p w14:paraId="3EB51256" w14:textId="7763CA35" w:rsidR="00964F4C" w:rsidRPr="00DA00FE" w:rsidRDefault="00990508">
      <w:pPr>
        <w:pStyle w:val="10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31768843" w:history="1">
        <w:r w:rsidR="00964F4C" w:rsidRPr="00DC55EA">
          <w:rPr>
            <w:rStyle w:val="a5"/>
            <w:rFonts w:ascii="黑体" w:eastAsia="黑体" w:hAnsi="黑体"/>
            <w:noProof/>
          </w:rPr>
          <w:t>附录 VHDL程序</w:t>
        </w:r>
        <w:r w:rsidR="00964F4C">
          <w:rPr>
            <w:noProof/>
            <w:webHidden/>
          </w:rPr>
          <w:tab/>
        </w:r>
        <w:r w:rsidR="00964F4C">
          <w:rPr>
            <w:noProof/>
            <w:webHidden/>
          </w:rPr>
          <w:fldChar w:fldCharType="begin"/>
        </w:r>
        <w:r w:rsidR="00964F4C">
          <w:rPr>
            <w:noProof/>
            <w:webHidden/>
          </w:rPr>
          <w:instrText xml:space="preserve"> PAGEREF _Toc531768843 \h </w:instrText>
        </w:r>
        <w:r w:rsidR="00964F4C">
          <w:rPr>
            <w:noProof/>
            <w:webHidden/>
          </w:rPr>
        </w:r>
        <w:r w:rsidR="00964F4C">
          <w:rPr>
            <w:noProof/>
            <w:webHidden/>
          </w:rPr>
          <w:fldChar w:fldCharType="separate"/>
        </w:r>
        <w:r w:rsidR="00B2499A">
          <w:rPr>
            <w:noProof/>
            <w:webHidden/>
          </w:rPr>
          <w:t>5</w:t>
        </w:r>
        <w:r w:rsidR="00964F4C">
          <w:rPr>
            <w:noProof/>
            <w:webHidden/>
          </w:rPr>
          <w:fldChar w:fldCharType="end"/>
        </w:r>
      </w:hyperlink>
    </w:p>
    <w:p w14:paraId="438D4762" w14:textId="77777777" w:rsidR="00EF031E" w:rsidRDefault="00EF031E" w:rsidP="00EF031E">
      <w:pPr>
        <w:snapToGrid w:val="0"/>
        <w:spacing w:line="440" w:lineRule="exact"/>
        <w:ind w:firstLineChars="600" w:firstLine="1446"/>
        <w:rPr>
          <w:rFonts w:ascii="宋体" w:hAnsi="宋体"/>
          <w:b/>
          <w:sz w:val="24"/>
        </w:rPr>
      </w:pPr>
      <w:r w:rsidRPr="00D90338">
        <w:rPr>
          <w:rFonts w:ascii="宋体" w:hAnsi="宋体"/>
          <w:b/>
          <w:sz w:val="24"/>
        </w:rPr>
        <w:fldChar w:fldCharType="end"/>
      </w:r>
    </w:p>
    <w:p w14:paraId="1DF841C9" w14:textId="77777777" w:rsidR="00EF031E" w:rsidRDefault="00EF031E" w:rsidP="00EF031E">
      <w:pPr>
        <w:snapToGrid w:val="0"/>
        <w:spacing w:line="440" w:lineRule="exact"/>
        <w:ind w:firstLineChars="600" w:firstLine="1446"/>
        <w:rPr>
          <w:rFonts w:ascii="宋体" w:hAnsi="宋体"/>
          <w:b/>
          <w:sz w:val="24"/>
        </w:rPr>
      </w:pPr>
    </w:p>
    <w:p w14:paraId="580084EC" w14:textId="77777777" w:rsidR="00EF031E" w:rsidRDefault="00EF031E" w:rsidP="00EF031E">
      <w:pPr>
        <w:snapToGrid w:val="0"/>
        <w:spacing w:line="440" w:lineRule="exact"/>
        <w:ind w:firstLineChars="600" w:firstLine="1260"/>
        <w:sectPr w:rsidR="00EF031E" w:rsidSect="00EF031E"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26F847D3" w14:textId="77777777" w:rsidR="00846347" w:rsidRPr="00846347" w:rsidRDefault="00391CD8" w:rsidP="00846347">
      <w:pPr>
        <w:pStyle w:val="1"/>
        <w:spacing w:before="120" w:after="120" w:line="440" w:lineRule="exact"/>
        <w:rPr>
          <w:rFonts w:ascii="黑体" w:eastAsia="黑体"/>
          <w:b w:val="0"/>
          <w:sz w:val="28"/>
          <w:szCs w:val="28"/>
        </w:rPr>
      </w:pPr>
      <w:bookmarkStart w:id="1" w:name="_Toc531768839"/>
      <w:proofErr w:type="gramStart"/>
      <w:r>
        <w:rPr>
          <w:rFonts w:ascii="黑体" w:eastAsia="黑体" w:hint="eastAsia"/>
          <w:b w:val="0"/>
          <w:sz w:val="28"/>
          <w:szCs w:val="28"/>
        </w:rPr>
        <w:t>一</w:t>
      </w:r>
      <w:proofErr w:type="gramEnd"/>
      <w:r w:rsidR="00222410">
        <w:rPr>
          <w:rFonts w:ascii="黑体" w:eastAsia="黑体" w:hint="eastAsia"/>
          <w:b w:val="0"/>
          <w:sz w:val="28"/>
          <w:szCs w:val="28"/>
        </w:rPr>
        <w:t xml:space="preserve"> </w:t>
      </w:r>
      <w:r w:rsidR="00474D05">
        <w:rPr>
          <w:rFonts w:ascii="黑体" w:eastAsia="黑体" w:hint="eastAsia"/>
          <w:b w:val="0"/>
          <w:sz w:val="28"/>
          <w:szCs w:val="28"/>
        </w:rPr>
        <w:t>ALU功能</w:t>
      </w:r>
      <w:bookmarkEnd w:id="1"/>
    </w:p>
    <w:p w14:paraId="1E00965A" w14:textId="77777777" w:rsidR="00241147" w:rsidRDefault="00BA62D2" w:rsidP="0024114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本实验按照</w:t>
      </w:r>
      <w:r>
        <w:rPr>
          <w:rFonts w:hint="eastAsia"/>
          <w:szCs w:val="21"/>
        </w:rPr>
        <w:t>74LS181</w:t>
      </w:r>
      <w:r>
        <w:rPr>
          <w:rFonts w:hint="eastAsia"/>
          <w:szCs w:val="21"/>
        </w:rPr>
        <w:t>的功能表，设计出可以进行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位运算的简单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。</w:t>
      </w:r>
    </w:p>
    <w:p w14:paraId="3DC26178" w14:textId="1CF2420C" w:rsidR="00241147" w:rsidRDefault="00BA62D2" w:rsidP="001203D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此</w:t>
      </w:r>
      <w:r>
        <w:rPr>
          <w:rFonts w:hint="eastAsia"/>
          <w:szCs w:val="21"/>
        </w:rPr>
        <w:t>ALU</w:t>
      </w:r>
      <w:r w:rsidR="00E1037B">
        <w:rPr>
          <w:rFonts w:hint="eastAsia"/>
          <w:szCs w:val="21"/>
        </w:rPr>
        <w:t>由时钟信号控制，</w:t>
      </w:r>
      <w:r>
        <w:rPr>
          <w:rFonts w:hint="eastAsia"/>
          <w:szCs w:val="21"/>
        </w:rPr>
        <w:t>可以执行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种逻辑运算和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种算术运算，由选择输入端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和模式控制端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执行不同的运算。</w:t>
      </w:r>
      <w:r w:rsidR="00A97DE1">
        <w:rPr>
          <w:rFonts w:hint="eastAsia"/>
          <w:szCs w:val="21"/>
        </w:rPr>
        <w:t>所有端口都是高电平有效</w:t>
      </w:r>
      <w:r w:rsidR="00235C00">
        <w:rPr>
          <w:rFonts w:hint="eastAsia"/>
          <w:szCs w:val="21"/>
        </w:rPr>
        <w:t>，且规定高电平为</w:t>
      </w:r>
      <w:r w:rsidR="00235C00">
        <w:rPr>
          <w:rFonts w:hint="eastAsia"/>
          <w:szCs w:val="21"/>
        </w:rPr>
        <w:t>1</w:t>
      </w:r>
      <w:r w:rsidR="00235C00">
        <w:rPr>
          <w:rFonts w:hint="eastAsia"/>
          <w:szCs w:val="21"/>
        </w:rPr>
        <w:t>，低电平为</w:t>
      </w:r>
      <w:r w:rsidR="00235C00">
        <w:rPr>
          <w:rFonts w:hint="eastAsia"/>
          <w:szCs w:val="21"/>
        </w:rPr>
        <w:t>0</w:t>
      </w:r>
      <w:r w:rsidR="00A97DE1">
        <w:rPr>
          <w:rFonts w:hint="eastAsia"/>
          <w:szCs w:val="21"/>
        </w:rPr>
        <w:t>。</w:t>
      </w:r>
      <w:proofErr w:type="gramStart"/>
      <w:r w:rsidR="00A97DE1">
        <w:rPr>
          <w:rFonts w:hint="eastAsia"/>
          <w:szCs w:val="21"/>
        </w:rPr>
        <w:t>当控制端</w:t>
      </w:r>
      <w:proofErr w:type="gramEnd"/>
      <w:r w:rsidR="00A97DE1">
        <w:rPr>
          <w:rFonts w:hint="eastAsia"/>
          <w:szCs w:val="21"/>
        </w:rPr>
        <w:t>M</w:t>
      </w:r>
      <w:r w:rsidR="00A97DE1">
        <w:rPr>
          <w:rFonts w:hint="eastAsia"/>
          <w:szCs w:val="21"/>
        </w:rPr>
        <w:t>为高电平时，进行逻辑运算，且无视进位输入。</w:t>
      </w:r>
      <w:proofErr w:type="gramStart"/>
      <w:r w:rsidR="00A97DE1">
        <w:rPr>
          <w:rFonts w:hint="eastAsia"/>
          <w:szCs w:val="21"/>
        </w:rPr>
        <w:t>当控制端</w:t>
      </w:r>
      <w:proofErr w:type="gramEnd"/>
      <w:r w:rsidR="00A97DE1">
        <w:rPr>
          <w:rFonts w:hint="eastAsia"/>
          <w:szCs w:val="21"/>
        </w:rPr>
        <w:t>M</w:t>
      </w:r>
      <w:r w:rsidR="00A97DE1">
        <w:rPr>
          <w:rFonts w:hint="eastAsia"/>
          <w:szCs w:val="21"/>
        </w:rPr>
        <w:t>为低电平时，进行算术运算。进行算术运算时，分两种情况：进位</w:t>
      </w:r>
      <w:proofErr w:type="gramStart"/>
      <w:r w:rsidR="00A97DE1">
        <w:rPr>
          <w:rFonts w:hint="eastAsia"/>
          <w:szCs w:val="21"/>
        </w:rPr>
        <w:t>输入低</w:t>
      </w:r>
      <w:proofErr w:type="gramEnd"/>
      <w:r w:rsidR="00A97DE1">
        <w:rPr>
          <w:rFonts w:hint="eastAsia"/>
          <w:szCs w:val="21"/>
        </w:rPr>
        <w:t>电平，进位输入高电平。运算操作数在输入端</w:t>
      </w:r>
      <w:r w:rsidR="00A97DE1">
        <w:rPr>
          <w:rFonts w:hint="eastAsia"/>
          <w:szCs w:val="21"/>
        </w:rPr>
        <w:t>A8</w:t>
      </w:r>
      <w:r w:rsidR="00A97DE1">
        <w:rPr>
          <w:rFonts w:hint="eastAsia"/>
          <w:szCs w:val="21"/>
        </w:rPr>
        <w:t>和输入端</w:t>
      </w:r>
      <w:r w:rsidR="00A97DE1">
        <w:rPr>
          <w:rFonts w:hint="eastAsia"/>
          <w:szCs w:val="21"/>
        </w:rPr>
        <w:t>B8</w:t>
      </w:r>
      <w:r w:rsidR="00A97DE1">
        <w:rPr>
          <w:rFonts w:hint="eastAsia"/>
          <w:szCs w:val="21"/>
        </w:rPr>
        <w:t>，运算结果存储在输出端</w:t>
      </w:r>
      <w:r w:rsidR="00A97DE1">
        <w:rPr>
          <w:rFonts w:hint="eastAsia"/>
          <w:szCs w:val="21"/>
        </w:rPr>
        <w:t>F8</w:t>
      </w:r>
      <w:r w:rsidR="00A97DE1">
        <w:rPr>
          <w:rFonts w:hint="eastAsia"/>
          <w:szCs w:val="21"/>
        </w:rPr>
        <w:t>和进位输出端</w:t>
      </w:r>
      <w:proofErr w:type="spellStart"/>
      <w:r w:rsidR="00A97DE1">
        <w:rPr>
          <w:rFonts w:hint="eastAsia"/>
          <w:szCs w:val="21"/>
        </w:rPr>
        <w:t>Cout</w:t>
      </w:r>
      <w:proofErr w:type="spellEnd"/>
      <w:r w:rsidR="00A97DE1">
        <w:rPr>
          <w:rFonts w:hint="eastAsia"/>
          <w:szCs w:val="21"/>
        </w:rPr>
        <w:t>。除了基本运算之外，还可以对操作数进行相等的判断：如果</w:t>
      </w:r>
      <w:r w:rsidR="00A97DE1">
        <w:rPr>
          <w:rFonts w:hint="eastAsia"/>
          <w:szCs w:val="21"/>
        </w:rPr>
        <w:t>A8</w:t>
      </w:r>
      <w:r w:rsidR="00A97DE1">
        <w:rPr>
          <w:rFonts w:hint="eastAsia"/>
          <w:szCs w:val="21"/>
        </w:rPr>
        <w:t>等于</w:t>
      </w:r>
      <w:r w:rsidR="00A97DE1">
        <w:rPr>
          <w:rFonts w:hint="eastAsia"/>
          <w:szCs w:val="21"/>
        </w:rPr>
        <w:t>B8</w:t>
      </w:r>
      <w:r w:rsidR="00A97DE1">
        <w:rPr>
          <w:rFonts w:hint="eastAsia"/>
          <w:szCs w:val="21"/>
        </w:rPr>
        <w:t>，则输出端</w:t>
      </w:r>
      <w:r w:rsidR="00A97DE1">
        <w:rPr>
          <w:rFonts w:hint="eastAsia"/>
          <w:szCs w:val="21"/>
        </w:rPr>
        <w:t>Eq</w:t>
      </w:r>
      <w:r w:rsidR="00A97DE1">
        <w:rPr>
          <w:rFonts w:hint="eastAsia"/>
          <w:szCs w:val="21"/>
        </w:rPr>
        <w:t>为高电平，否则为低电平。</w:t>
      </w:r>
    </w:p>
    <w:p w14:paraId="0D82B4CE" w14:textId="35064104" w:rsidR="002E16F0" w:rsidRDefault="002E16F0" w:rsidP="008108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另外，此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以二进制</w:t>
      </w:r>
      <w:r w:rsidRPr="0060042D">
        <w:rPr>
          <w:rFonts w:hint="eastAsia"/>
          <w:color w:val="FF0000"/>
          <w:szCs w:val="21"/>
        </w:rPr>
        <w:t>补码</w:t>
      </w:r>
      <w:r>
        <w:rPr>
          <w:rFonts w:hint="eastAsia"/>
          <w:szCs w:val="21"/>
        </w:rPr>
        <w:t>进行算术运算。</w:t>
      </w:r>
    </w:p>
    <w:p w14:paraId="335641F5" w14:textId="75559B94" w:rsidR="007B7FD7" w:rsidRDefault="007B7FD7" w:rsidP="0081086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功能表</w:t>
      </w:r>
      <w:r w:rsidR="002E16F0">
        <w:rPr>
          <w:rFonts w:hint="eastAsia"/>
          <w:szCs w:val="21"/>
        </w:rPr>
        <w:t>(</w:t>
      </w:r>
      <w:r w:rsidR="0060042D">
        <w:rPr>
          <w:i/>
          <w:iCs/>
          <w:szCs w:val="21"/>
        </w:rPr>
        <w:t>plus</w:t>
      </w:r>
      <w:r w:rsidR="002E16F0">
        <w:rPr>
          <w:rFonts w:hint="eastAsia"/>
          <w:szCs w:val="21"/>
        </w:rPr>
        <w:t>为算术加法，</w:t>
      </w:r>
      <w:r w:rsidR="0060042D">
        <w:rPr>
          <w:i/>
          <w:iCs/>
          <w:szCs w:val="21"/>
        </w:rPr>
        <w:t>minus</w:t>
      </w:r>
      <w:r w:rsidR="002E16F0">
        <w:rPr>
          <w:rFonts w:hint="eastAsia"/>
          <w:szCs w:val="21"/>
        </w:rPr>
        <w:t>为算术减法</w:t>
      </w:r>
      <w:r w:rsidR="00141EF6">
        <w:rPr>
          <w:rFonts w:hint="eastAsia"/>
          <w:szCs w:val="21"/>
        </w:rPr>
        <w:t>，其他符号均为逻辑运算符</w:t>
      </w:r>
      <w:r w:rsidR="002E16F0">
        <w:rPr>
          <w:szCs w:val="21"/>
        </w:rPr>
        <w:t>)</w:t>
      </w:r>
      <w:r>
        <w:rPr>
          <w:rFonts w:hint="eastAsia"/>
          <w:szCs w:val="21"/>
        </w:rPr>
        <w:t>：</w:t>
      </w: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471"/>
        <w:gridCol w:w="468"/>
        <w:gridCol w:w="468"/>
        <w:gridCol w:w="469"/>
        <w:gridCol w:w="1550"/>
        <w:gridCol w:w="2835"/>
        <w:gridCol w:w="3119"/>
      </w:tblGrid>
      <w:tr w:rsidR="0060042D" w:rsidRPr="001A3D53" w14:paraId="54E37A37" w14:textId="77777777" w:rsidTr="00AC59F9">
        <w:trPr>
          <w:trHeight w:val="285"/>
        </w:trPr>
        <w:tc>
          <w:tcPr>
            <w:tcW w:w="18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137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06E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M=1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FF86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M=0</w:t>
            </w:r>
          </w:p>
        </w:tc>
      </w:tr>
      <w:tr w:rsidR="0060042D" w:rsidRPr="001A3D53" w14:paraId="4C12113B" w14:textId="77777777" w:rsidTr="00AC59F9">
        <w:trPr>
          <w:trHeight w:val="318"/>
        </w:trPr>
        <w:tc>
          <w:tcPr>
            <w:tcW w:w="18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7536" w14:textId="7777777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5B4E" w14:textId="7777777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8C2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Cin</w:t>
            </w:r>
            <w:proofErr w:type="spellEnd"/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=0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FB85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Cin</w:t>
            </w:r>
            <w:proofErr w:type="spellEnd"/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=1</w:t>
            </w:r>
          </w:p>
        </w:tc>
      </w:tr>
      <w:tr w:rsidR="002E16F0" w:rsidRPr="001A3D53" w14:paraId="197D58E0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DE3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153B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5604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D2A3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S0</w:t>
            </w:r>
          </w:p>
        </w:tc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825D" w14:textId="7777777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E311B" w14:textId="7777777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473" w14:textId="7777777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2E16F0" w:rsidRPr="001A3D53" w14:paraId="1631B509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4C95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EDB6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2313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8670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5E2A" w14:textId="57CF8982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iCs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A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4541" w14:textId="1C3C0495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99D8" w14:textId="5DDFBBFD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1</m:t>
              </m:r>
            </m:oMath>
          </w:p>
        </w:tc>
      </w:tr>
      <w:tr w:rsidR="002E16F0" w:rsidRPr="001A3D53" w14:paraId="07CDC48F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CB47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0E54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747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21A4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5D87" w14:textId="0B70B1C8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A+B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F2CA" w14:textId="2AECC419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F=A+B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F4D7" w14:textId="62C7BB71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A+B</m:t>
                  </m:r>
                </m:e>
              </m: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1</m:t>
              </m:r>
            </m:oMath>
          </w:p>
        </w:tc>
      </w:tr>
      <w:tr w:rsidR="002E16F0" w:rsidRPr="001A3D53" w14:paraId="05D36C33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5D5D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BA8F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F0DF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443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14CC" w14:textId="38976649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B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CB00" w14:textId="6978B02C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F=A+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8043" w14:textId="3BE2BB62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F=(A+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) plus 1</m:t>
              </m:r>
            </m:oMath>
          </w:p>
        </w:tc>
      </w:tr>
      <w:tr w:rsidR="002E16F0" w:rsidRPr="001A3D53" w14:paraId="0955A1BA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9C8C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6D4B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A63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9EBD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7295" w14:textId="58AE97BD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F=0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8144" w14:textId="3C8E7E6A" w:rsidR="001A3D53" w:rsidRPr="002E16F0" w:rsidRDefault="001A3D53" w:rsidP="001A3D53">
            <w:pPr>
              <w:widowControl/>
              <w:jc w:val="left"/>
              <w:rPr>
                <w:rFonts w:ascii="等线" w:eastAsia="等线" w:hAnsi="等线" w:cs="宋体"/>
                <w:i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F=minus 1</m:t>
              </m:r>
              <m:r>
                <w:rPr>
                  <w:rFonts w:ascii="Cambria Math" w:eastAsia="等线" w:hAnsi="Cambria Math" w:cs="宋体"/>
                  <w:color w:val="FF0000"/>
                  <w:kern w:val="0"/>
                  <w:sz w:val="22"/>
                  <w:szCs w:val="22"/>
                </w:rPr>
                <m:t>↑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DDF3" w14:textId="0C5676B6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F=0</m:t>
              </m:r>
            </m:oMath>
          </w:p>
        </w:tc>
      </w:tr>
      <w:tr w:rsidR="002E16F0" w:rsidRPr="001A3D53" w14:paraId="5922AEB1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060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3F5D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94F3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F0AA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810D" w14:textId="7B053233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AB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9AA8" w14:textId="0462155D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 plus A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C4B9" w14:textId="01982CDD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A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1</m:t>
              </m:r>
            </m:oMath>
          </w:p>
        </w:tc>
      </w:tr>
      <w:tr w:rsidR="002E16F0" w:rsidRPr="001A3D53" w14:paraId="0FD022E5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B310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42D5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ACF0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3893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1A85" w14:textId="1ECA8243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4638" w14:textId="6009E834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A+B</m:t>
                  </m:r>
                </m:e>
              </m: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A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B8D9" w14:textId="2371BF30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A+B</m:t>
                  </m:r>
                </m:e>
              </m: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A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1</m:t>
              </m:r>
            </m:oMath>
          </w:p>
        </w:tc>
      </w:tr>
      <w:tr w:rsidR="002E16F0" w:rsidRPr="001A3D53" w14:paraId="441D4BF8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584C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42C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F76F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0BB4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E2F1" w14:textId="4E915427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F=A⊕B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F643" w14:textId="53F0F832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minus B minus 1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69D0" w14:textId="79B1CD89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minus B</m:t>
              </m:r>
            </m:oMath>
          </w:p>
        </w:tc>
      </w:tr>
      <w:tr w:rsidR="002E16F0" w:rsidRPr="001A3D53" w14:paraId="6E59E7A2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4927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31C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E275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431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F073" w14:textId="3230B38E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2FE4" w14:textId="0B7074C0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minus 1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F594" w14:textId="276B16C0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</w:tr>
      <w:tr w:rsidR="002E16F0" w:rsidRPr="001A3D53" w14:paraId="39A096A6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2CE3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C938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517F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3B0B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00E4" w14:textId="7B057677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+B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1A40" w14:textId="234ED525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AB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C08C" w14:textId="73947524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AB plus 1</m:t>
              </m:r>
            </m:oMath>
          </w:p>
        </w:tc>
      </w:tr>
      <w:tr w:rsidR="002E16F0" w:rsidRPr="001A3D53" w14:paraId="0229BEC0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2556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3593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205F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996E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DE4A" w14:textId="1D19F52B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A⊕B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81BE" w14:textId="45F690DD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B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2D18" w14:textId="15C829C4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B plus 1</m:t>
              </m:r>
            </m:oMath>
          </w:p>
        </w:tc>
      </w:tr>
      <w:tr w:rsidR="002E16F0" w:rsidRPr="001A3D53" w14:paraId="0CED01FE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74BD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37D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71B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A3A4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B7D3" w14:textId="29312C66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F=B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ED32" w14:textId="347F676B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F=(A+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) plus AB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854E" w14:textId="4ADF2FA5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F=(A+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) plus AB plus 1</m:t>
              </m:r>
            </m:oMath>
          </w:p>
        </w:tc>
      </w:tr>
      <w:tr w:rsidR="002E16F0" w:rsidRPr="001A3D53" w14:paraId="2B34DC68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1C1A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FF70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5E66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72C8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22B9" w14:textId="584F1FF3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F=AB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D24B" w14:textId="5A4C967E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F=AB minus 1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8534" w14:textId="77896EB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F=AB</m:t>
              </m:r>
            </m:oMath>
          </w:p>
        </w:tc>
      </w:tr>
      <w:tr w:rsidR="002E16F0" w:rsidRPr="001A3D53" w14:paraId="51432D94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4452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CA7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3BB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CEA6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70C0" w14:textId="771DF0BB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F=1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4ECE" w14:textId="17EE71C0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A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F6E2" w14:textId="73E2D0A3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A plus 1</m:t>
              </m:r>
            </m:oMath>
          </w:p>
        </w:tc>
      </w:tr>
      <w:tr w:rsidR="002E16F0" w:rsidRPr="001A3D53" w14:paraId="2A9CA198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778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846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681E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14AD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F927" w14:textId="3ACC9F52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F=A+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31E0" w14:textId="19A9F0A1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A+B</m:t>
                  </m:r>
                </m:e>
              </m: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A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16A5" w14:textId="4EF818CD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</m:t>
              </m:r>
              <m:d>
                <m:d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A+B</m:t>
                  </m:r>
                </m:e>
              </m:d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 xml:space="preserve"> plus A plus 1</m:t>
              </m:r>
            </m:oMath>
          </w:p>
        </w:tc>
      </w:tr>
      <w:tr w:rsidR="002E16F0" w:rsidRPr="001A3D53" w14:paraId="573D71EA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FC0A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F1D5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6F4A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DEA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D04A" w14:textId="58EF488A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F=A+B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8F43" w14:textId="01250F37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F=(A+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) plus A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B1C9" w14:textId="6DFB5EBF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F=(A+</m:t>
              </m:r>
              <m:bar>
                <m:barPr>
                  <m:pos m:val="top"/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B</m:t>
                  </m:r>
                </m:e>
              </m:bar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) plus A plus 1</m:t>
              </m:r>
            </m:oMath>
          </w:p>
        </w:tc>
      </w:tr>
      <w:tr w:rsidR="002E16F0" w:rsidRPr="001A3D53" w14:paraId="3D3D57A5" w14:textId="77777777" w:rsidTr="00AC59F9">
        <w:trPr>
          <w:trHeight w:val="285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0E9F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EA30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1A2A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9839" w14:textId="77777777" w:rsidR="001A3D53" w:rsidRPr="001A3D53" w:rsidRDefault="001A3D53" w:rsidP="001A3D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89D1" w14:textId="6FF219B8" w:rsidR="001A3D53" w:rsidRPr="002E16F0" w:rsidRDefault="001A3D53" w:rsidP="001A3D5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2E16F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Theme="minorEastAsia" w:hAnsi="Cambria Math" w:cs="宋体"/>
                  <w:color w:val="000000"/>
                  <w:kern w:val="0"/>
                  <w:sz w:val="22"/>
                  <w:szCs w:val="22"/>
                </w:rPr>
                <m:t>F=A</m:t>
              </m:r>
            </m:oMath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D8DE" w14:textId="369BAF6C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 plus 1</m:t>
              </m:r>
            </m:oMath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6A22" w14:textId="6C45743D" w:rsidR="001A3D53" w:rsidRPr="001A3D53" w:rsidRDefault="001A3D53" w:rsidP="001A3D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3D5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F=A</m:t>
              </m:r>
            </m:oMath>
          </w:p>
        </w:tc>
      </w:tr>
    </w:tbl>
    <w:p w14:paraId="62E0F5C1" w14:textId="4F68A545" w:rsidR="007B7FD7" w:rsidRPr="00A97DE1" w:rsidRDefault="001F1BB2" w:rsidP="00810866">
      <w:pPr>
        <w:spacing w:line="360" w:lineRule="auto"/>
        <w:ind w:firstLineChars="200" w:firstLine="440"/>
        <w:rPr>
          <w:szCs w:val="21"/>
        </w:rPr>
      </w:pPr>
      <m:oMath>
        <m:r>
          <w:rPr>
            <w:rFonts w:ascii="Cambria Math" w:eastAsia="等线" w:hAnsi="Cambria Math" w:cs="宋体"/>
            <w:color w:val="FF0000"/>
            <w:kern w:val="0"/>
            <w:sz w:val="22"/>
            <w:szCs w:val="22"/>
          </w:rPr>
          <m:t>↑</m:t>
        </m:r>
      </m:oMath>
      <w:r w:rsidR="00AC59F9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minus 1</m:t>
        </m:r>
      </m:oMath>
      <w:r w:rsidR="00AC59F9">
        <w:rPr>
          <w:rFonts w:hint="eastAsia"/>
          <w:szCs w:val="21"/>
        </w:rPr>
        <w:t>为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1</m:t>
        </m:r>
      </m:oMath>
      <w:r w:rsidR="00AC59F9">
        <w:rPr>
          <w:rFonts w:hint="eastAsia"/>
          <w:szCs w:val="21"/>
        </w:rPr>
        <w:t>的二进制补码</w:t>
      </w:r>
    </w:p>
    <w:p w14:paraId="6E393B12" w14:textId="77777777" w:rsidR="00222410" w:rsidRPr="001F1BB2" w:rsidRDefault="00222410" w:rsidP="00846347">
      <w:pPr>
        <w:spacing w:line="360" w:lineRule="auto"/>
        <w:rPr>
          <w:szCs w:val="21"/>
        </w:rPr>
      </w:pPr>
    </w:p>
    <w:p w14:paraId="249C09EB" w14:textId="77777777" w:rsidR="00846347" w:rsidRPr="00846347" w:rsidRDefault="00391CD8" w:rsidP="00846347">
      <w:pPr>
        <w:pStyle w:val="1"/>
        <w:spacing w:before="120" w:after="120" w:line="440" w:lineRule="exact"/>
        <w:rPr>
          <w:rFonts w:ascii="黑体" w:eastAsia="黑体"/>
          <w:b w:val="0"/>
          <w:sz w:val="28"/>
          <w:szCs w:val="28"/>
        </w:rPr>
      </w:pPr>
      <w:bookmarkStart w:id="2" w:name="_Toc531768840"/>
      <w:r>
        <w:rPr>
          <w:rFonts w:ascii="黑体" w:eastAsia="黑体" w:hint="eastAsia"/>
          <w:b w:val="0"/>
          <w:sz w:val="28"/>
          <w:szCs w:val="28"/>
        </w:rPr>
        <w:t>二</w:t>
      </w:r>
      <w:r w:rsidR="00222410">
        <w:rPr>
          <w:rFonts w:ascii="黑体" w:eastAsia="黑体" w:hint="eastAsia"/>
          <w:b w:val="0"/>
          <w:sz w:val="28"/>
          <w:szCs w:val="28"/>
        </w:rPr>
        <w:t xml:space="preserve"> </w:t>
      </w:r>
      <w:r w:rsidR="00846347" w:rsidRPr="00846347">
        <w:rPr>
          <w:rFonts w:ascii="黑体" w:eastAsia="黑体" w:hint="eastAsia"/>
          <w:b w:val="0"/>
          <w:sz w:val="28"/>
          <w:szCs w:val="28"/>
        </w:rPr>
        <w:t>设计原理与电路图</w:t>
      </w:r>
      <w:bookmarkEnd w:id="2"/>
    </w:p>
    <w:p w14:paraId="113530E6" w14:textId="1F77A4D8" w:rsidR="00F71016" w:rsidRDefault="00846347" w:rsidP="00846347">
      <w:pPr>
        <w:spacing w:line="360" w:lineRule="auto"/>
        <w:jc w:val="left"/>
        <w:rPr>
          <w:rFonts w:ascii="宋体" w:hAnsi="宋体"/>
          <w:szCs w:val="21"/>
        </w:rPr>
      </w:pPr>
      <w:r w:rsidRPr="009D7DF8">
        <w:rPr>
          <w:rFonts w:ascii="宋体" w:hAnsi="宋体" w:hint="eastAsia"/>
          <w:szCs w:val="21"/>
        </w:rPr>
        <w:t>（1</w:t>
      </w:r>
      <w:r w:rsidR="00474D05">
        <w:rPr>
          <w:rFonts w:ascii="宋体" w:hAnsi="宋体" w:hint="eastAsia"/>
          <w:szCs w:val="21"/>
        </w:rPr>
        <w:t>）</w:t>
      </w:r>
      <w:r w:rsidRPr="009D7DF8">
        <w:rPr>
          <w:rFonts w:ascii="宋体" w:hAnsi="宋体" w:hint="eastAsia"/>
          <w:szCs w:val="21"/>
        </w:rPr>
        <w:t>框图</w:t>
      </w:r>
    </w:p>
    <w:p w14:paraId="4A1C2EA2" w14:textId="72FF081A" w:rsidR="005B3D3B" w:rsidRPr="002A76ED" w:rsidRDefault="002A76ED" w:rsidP="00846347">
      <w:pPr>
        <w:spacing w:line="360" w:lineRule="auto"/>
        <w:jc w:val="left"/>
        <w:rPr>
          <w:rFonts w:ascii="宋体" w:hAnsi="宋体"/>
          <w:szCs w:val="21"/>
        </w:rPr>
      </w:pPr>
      <w:r>
        <w:object w:dxaOrig="8321" w:dyaOrig="2030" w14:anchorId="7A548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101.5pt" o:ole="">
            <v:imagedata r:id="rId12" o:title=""/>
          </v:shape>
          <o:OLEObject Type="Embed" ProgID="Visio.Drawing.15" ShapeID="_x0000_i1025" DrawAspect="Content" ObjectID="_1652120063" r:id="rId13"/>
        </w:object>
      </w:r>
    </w:p>
    <w:p w14:paraId="303D7FB7" w14:textId="01A9396F" w:rsidR="005B3D3B" w:rsidRPr="005B3D3B" w:rsidRDefault="005B3D3B" w:rsidP="00846347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（2）电路图</w:t>
      </w:r>
    </w:p>
    <w:p w14:paraId="40A1A7B2" w14:textId="44A1A0EB" w:rsidR="00222410" w:rsidRDefault="005B3D3B" w:rsidP="00222410">
      <w:pPr>
        <w:spacing w:line="360" w:lineRule="auto"/>
        <w:rPr>
          <w:szCs w:val="21"/>
        </w:rPr>
      </w:pPr>
      <w:r w:rsidRPr="005B3D3B">
        <w:rPr>
          <w:noProof/>
          <w:szCs w:val="21"/>
        </w:rPr>
        <w:drawing>
          <wp:inline distT="0" distB="0" distL="0" distR="0" wp14:anchorId="07A724A0" wp14:editId="1CD2DFCC">
            <wp:extent cx="5274310" cy="3792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7B9" w14:textId="77777777" w:rsidR="005B3D3B" w:rsidRPr="005B3D3B" w:rsidRDefault="005B3D3B" w:rsidP="00222410">
      <w:pPr>
        <w:spacing w:line="360" w:lineRule="auto"/>
        <w:rPr>
          <w:sz w:val="24"/>
        </w:rPr>
      </w:pPr>
    </w:p>
    <w:p w14:paraId="14AB1DBA" w14:textId="77777777" w:rsidR="00846347" w:rsidRPr="00846347" w:rsidRDefault="00474D05" w:rsidP="00846347">
      <w:pPr>
        <w:pStyle w:val="1"/>
        <w:spacing w:before="120" w:after="120" w:line="440" w:lineRule="exact"/>
        <w:rPr>
          <w:rFonts w:ascii="黑体" w:eastAsia="黑体"/>
          <w:b w:val="0"/>
          <w:sz w:val="28"/>
          <w:szCs w:val="28"/>
        </w:rPr>
      </w:pPr>
      <w:bookmarkStart w:id="3" w:name="_Toc531768841"/>
      <w:r>
        <w:rPr>
          <w:rFonts w:ascii="黑体" w:eastAsia="黑体" w:hint="eastAsia"/>
          <w:b w:val="0"/>
          <w:sz w:val="28"/>
          <w:szCs w:val="28"/>
        </w:rPr>
        <w:t xml:space="preserve">三 </w:t>
      </w:r>
      <w:r w:rsidRPr="00846347">
        <w:rPr>
          <w:rFonts w:ascii="黑体" w:eastAsia="黑体" w:hint="eastAsia"/>
          <w:b w:val="0"/>
          <w:sz w:val="28"/>
          <w:szCs w:val="28"/>
        </w:rPr>
        <w:t>系统调试情况</w:t>
      </w:r>
      <w:bookmarkEnd w:id="3"/>
    </w:p>
    <w:p w14:paraId="61828303" w14:textId="34FA41BF" w:rsidR="006534F8" w:rsidRPr="006534F8" w:rsidRDefault="00846347" w:rsidP="00846347">
      <w:pPr>
        <w:numPr>
          <w:ilvl w:val="0"/>
          <w:numId w:val="36"/>
        </w:numPr>
        <w:spacing w:line="360" w:lineRule="auto"/>
        <w:rPr>
          <w:rFonts w:ascii="宋体" w:hAnsi="宋体"/>
          <w:b/>
          <w:sz w:val="24"/>
        </w:rPr>
      </w:pPr>
      <w:r w:rsidRPr="00222410">
        <w:rPr>
          <w:rFonts w:ascii="宋体" w:hAnsi="宋体" w:hint="eastAsia"/>
          <w:szCs w:val="21"/>
        </w:rPr>
        <w:t>测试结果（波形图）：</w:t>
      </w:r>
    </w:p>
    <w:p w14:paraId="6220E6FF" w14:textId="7018D9D3" w:rsidR="006534F8" w:rsidRDefault="006534F8" w:rsidP="006534F8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szCs w:val="21"/>
        </w:rPr>
        <w:t>逻辑运算：</w:t>
      </w:r>
    </w:p>
    <w:p w14:paraId="04695BA8" w14:textId="7C2BAA23" w:rsidR="006534F8" w:rsidRDefault="006534F8" w:rsidP="006534F8">
      <w:pPr>
        <w:spacing w:line="360" w:lineRule="auto"/>
        <w:rPr>
          <w:rFonts w:ascii="宋体" w:hAnsi="宋体"/>
          <w:b/>
          <w:sz w:val="24"/>
        </w:rPr>
      </w:pPr>
      <w:r w:rsidRPr="006534F8">
        <w:rPr>
          <w:rFonts w:ascii="宋体" w:hAnsi="宋体"/>
          <w:b/>
          <w:noProof/>
          <w:sz w:val="24"/>
        </w:rPr>
        <w:drawing>
          <wp:inline distT="0" distB="0" distL="0" distR="0" wp14:anchorId="4FB235D6" wp14:editId="72D54E59">
            <wp:extent cx="5274310" cy="2216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4A6C" w14:textId="73D2DB3D" w:rsidR="006534F8" w:rsidRDefault="006534F8" w:rsidP="006534F8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无进位算术运算：</w:t>
      </w:r>
    </w:p>
    <w:p w14:paraId="5A472DAD" w14:textId="6A4FD91F" w:rsidR="006534F8" w:rsidRDefault="006534F8" w:rsidP="006534F8">
      <w:pPr>
        <w:spacing w:line="360" w:lineRule="auto"/>
        <w:rPr>
          <w:rFonts w:ascii="宋体" w:hAnsi="宋体"/>
          <w:bCs/>
          <w:szCs w:val="21"/>
        </w:rPr>
      </w:pPr>
      <w:r w:rsidRPr="006534F8">
        <w:rPr>
          <w:rFonts w:ascii="宋体" w:hAnsi="宋体"/>
          <w:bCs/>
          <w:noProof/>
          <w:szCs w:val="21"/>
        </w:rPr>
        <w:drawing>
          <wp:inline distT="0" distB="0" distL="0" distR="0" wp14:anchorId="27619D67" wp14:editId="23E22AD6">
            <wp:extent cx="5274310" cy="2106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B7B" w14:textId="56982B76" w:rsidR="00504E6A" w:rsidRDefault="00504E6A" w:rsidP="006534F8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有进位算术运算：</w:t>
      </w:r>
    </w:p>
    <w:p w14:paraId="59972A33" w14:textId="2A50FD54" w:rsidR="00504E6A" w:rsidRDefault="00504E6A" w:rsidP="006534F8">
      <w:pPr>
        <w:spacing w:line="360" w:lineRule="auto"/>
        <w:rPr>
          <w:rFonts w:ascii="宋体" w:hAnsi="宋体"/>
          <w:bCs/>
          <w:szCs w:val="21"/>
        </w:rPr>
      </w:pPr>
      <w:r w:rsidRPr="00504E6A">
        <w:rPr>
          <w:rFonts w:ascii="宋体" w:hAnsi="宋体"/>
          <w:bCs/>
          <w:noProof/>
          <w:szCs w:val="21"/>
        </w:rPr>
        <w:drawing>
          <wp:inline distT="0" distB="0" distL="0" distR="0" wp14:anchorId="3398F8FE" wp14:editId="712B3B1F">
            <wp:extent cx="5274310" cy="2083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E508" w14:textId="54AE7A26" w:rsidR="00504E6A" w:rsidRDefault="00504E6A" w:rsidP="006534F8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判断是否相等：</w:t>
      </w:r>
    </w:p>
    <w:p w14:paraId="4490ED3B" w14:textId="0FA8B88F" w:rsidR="00504E6A" w:rsidRDefault="00504E6A" w:rsidP="006534F8">
      <w:pPr>
        <w:spacing w:line="360" w:lineRule="auto"/>
        <w:rPr>
          <w:rFonts w:ascii="宋体" w:hAnsi="宋体"/>
          <w:bCs/>
          <w:szCs w:val="21"/>
        </w:rPr>
      </w:pPr>
      <w:r w:rsidRPr="00504E6A">
        <w:rPr>
          <w:rFonts w:ascii="宋体" w:hAnsi="宋体"/>
          <w:bCs/>
          <w:noProof/>
          <w:szCs w:val="21"/>
        </w:rPr>
        <w:drawing>
          <wp:inline distT="0" distB="0" distL="0" distR="0" wp14:anchorId="2D8866B3" wp14:editId="79ECE20B">
            <wp:extent cx="5274310" cy="1264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0377" w14:textId="77777777" w:rsidR="00504E6A" w:rsidRPr="00964F23" w:rsidRDefault="00504E6A" w:rsidP="006534F8">
      <w:pPr>
        <w:spacing w:line="360" w:lineRule="auto"/>
        <w:rPr>
          <w:rFonts w:ascii="宋体" w:hAnsi="宋体"/>
          <w:bCs/>
          <w:sz w:val="24"/>
        </w:rPr>
      </w:pPr>
    </w:p>
    <w:p w14:paraId="13C4869A" w14:textId="77777777" w:rsidR="00EF031E" w:rsidRPr="009262CD" w:rsidRDefault="00474D05" w:rsidP="00EF031E">
      <w:pPr>
        <w:pStyle w:val="1"/>
        <w:spacing w:before="120" w:after="120" w:line="440" w:lineRule="exact"/>
        <w:rPr>
          <w:rFonts w:ascii="黑体" w:eastAsia="黑体" w:hAnsi="黑体"/>
          <w:b w:val="0"/>
          <w:bCs w:val="0"/>
          <w:sz w:val="28"/>
          <w:szCs w:val="28"/>
        </w:rPr>
      </w:pPr>
      <w:bookmarkStart w:id="4" w:name="_Toc531768842"/>
      <w:r>
        <w:rPr>
          <w:rFonts w:ascii="黑体" w:eastAsia="黑体" w:hint="eastAsia"/>
          <w:b w:val="0"/>
          <w:sz w:val="28"/>
          <w:szCs w:val="28"/>
        </w:rPr>
        <w:t xml:space="preserve">四 </w:t>
      </w:r>
      <w:r w:rsidRPr="009262CD">
        <w:rPr>
          <w:rFonts w:ascii="黑体" w:eastAsia="黑体" w:hAnsi="黑体" w:hint="eastAsia"/>
          <w:b w:val="0"/>
          <w:bCs w:val="0"/>
          <w:sz w:val="28"/>
          <w:szCs w:val="28"/>
        </w:rPr>
        <w:t>参考资料</w:t>
      </w:r>
      <w:bookmarkEnd w:id="4"/>
    </w:p>
    <w:p w14:paraId="756C8634" w14:textId="77777777" w:rsidR="00620A2E" w:rsidRDefault="00EF031E" w:rsidP="00222410">
      <w:pPr>
        <w:spacing w:line="360" w:lineRule="auto"/>
        <w:rPr>
          <w:szCs w:val="21"/>
        </w:rPr>
      </w:pPr>
      <w:r w:rsidRPr="00222410">
        <w:rPr>
          <w:rFonts w:hint="eastAsia"/>
          <w:szCs w:val="21"/>
        </w:rPr>
        <w:t xml:space="preserve">[1] </w:t>
      </w:r>
      <w:r w:rsidR="00620A2E" w:rsidRPr="00620A2E">
        <w:rPr>
          <w:rFonts w:hint="eastAsia"/>
          <w:szCs w:val="21"/>
        </w:rPr>
        <w:t>潘松</w:t>
      </w:r>
      <w:r w:rsidR="00620A2E">
        <w:rPr>
          <w:szCs w:val="21"/>
        </w:rPr>
        <w:t>,</w:t>
      </w:r>
      <w:r w:rsidR="00620A2E" w:rsidRPr="00620A2E">
        <w:rPr>
          <w:rFonts w:hint="eastAsia"/>
          <w:szCs w:val="21"/>
        </w:rPr>
        <w:t>潘明</w:t>
      </w:r>
      <w:r w:rsidR="00620A2E">
        <w:rPr>
          <w:rFonts w:hint="eastAsia"/>
          <w:szCs w:val="21"/>
        </w:rPr>
        <w:t>.</w:t>
      </w:r>
      <w:r w:rsidR="00620A2E">
        <w:rPr>
          <w:szCs w:val="21"/>
        </w:rPr>
        <w:t xml:space="preserve"> </w:t>
      </w:r>
      <w:r w:rsidR="00620A2E" w:rsidRPr="00620A2E">
        <w:rPr>
          <w:rFonts w:hint="eastAsia"/>
          <w:szCs w:val="21"/>
        </w:rPr>
        <w:t>现代计算机组成原理</w:t>
      </w:r>
      <w:r w:rsidR="00620A2E" w:rsidRPr="00222410">
        <w:rPr>
          <w:rFonts w:hint="eastAsia"/>
          <w:szCs w:val="21"/>
        </w:rPr>
        <w:t>[M]</w:t>
      </w:r>
      <w:r w:rsidR="00620A2E">
        <w:rPr>
          <w:rFonts w:hint="eastAsia"/>
          <w:szCs w:val="21"/>
        </w:rPr>
        <w:t>.</w:t>
      </w:r>
      <w:r w:rsidR="00620A2E">
        <w:rPr>
          <w:szCs w:val="21"/>
        </w:rPr>
        <w:t xml:space="preserve"> </w:t>
      </w:r>
      <w:r w:rsidR="00620A2E" w:rsidRPr="00222410">
        <w:rPr>
          <w:rFonts w:hint="eastAsia"/>
          <w:szCs w:val="21"/>
        </w:rPr>
        <w:t>北京：</w:t>
      </w:r>
      <w:r w:rsidR="00620A2E" w:rsidRPr="00620A2E">
        <w:rPr>
          <w:rFonts w:hint="eastAsia"/>
          <w:szCs w:val="21"/>
        </w:rPr>
        <w:t>科学出版社</w:t>
      </w:r>
      <w:r w:rsidR="00620A2E">
        <w:rPr>
          <w:rFonts w:hint="eastAsia"/>
          <w:szCs w:val="21"/>
        </w:rPr>
        <w:t>,</w:t>
      </w:r>
      <w:r w:rsidR="00620A2E">
        <w:rPr>
          <w:szCs w:val="21"/>
        </w:rPr>
        <w:t>2007.</w:t>
      </w:r>
    </w:p>
    <w:p w14:paraId="5F6564F0" w14:textId="77777777" w:rsidR="00EF031E" w:rsidRPr="00222410" w:rsidRDefault="00620A2E" w:rsidP="00222410">
      <w:pPr>
        <w:spacing w:line="360" w:lineRule="auto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 xml:space="preserve">2] </w:t>
      </w:r>
      <w:r w:rsidR="00EF031E" w:rsidRPr="00222410">
        <w:rPr>
          <w:rFonts w:hint="eastAsia"/>
          <w:szCs w:val="21"/>
        </w:rPr>
        <w:t>陈华光</w:t>
      </w:r>
      <w:r w:rsidR="00EF031E" w:rsidRPr="00222410">
        <w:rPr>
          <w:rFonts w:hint="eastAsia"/>
          <w:szCs w:val="21"/>
        </w:rPr>
        <w:t xml:space="preserve">. </w:t>
      </w:r>
      <w:r w:rsidR="00EF031E" w:rsidRPr="00222410">
        <w:rPr>
          <w:rFonts w:hint="eastAsia"/>
          <w:szCs w:val="21"/>
        </w:rPr>
        <w:t>计算机组成原理</w:t>
      </w:r>
      <w:r w:rsidR="00EF031E" w:rsidRPr="00222410">
        <w:rPr>
          <w:rFonts w:hint="eastAsia"/>
          <w:szCs w:val="21"/>
        </w:rPr>
        <w:t>[M].</w:t>
      </w:r>
      <w:r w:rsidR="00EF031E" w:rsidRPr="00222410">
        <w:rPr>
          <w:rFonts w:hint="eastAsia"/>
          <w:szCs w:val="21"/>
        </w:rPr>
        <w:t>北京：机械工业出版社，</w:t>
      </w:r>
      <w:r w:rsidR="00222410">
        <w:rPr>
          <w:rFonts w:hint="eastAsia"/>
          <w:szCs w:val="21"/>
        </w:rPr>
        <w:t>2004</w:t>
      </w:r>
      <w:r w:rsidR="00222410">
        <w:rPr>
          <w:rFonts w:hint="eastAsia"/>
          <w:szCs w:val="21"/>
        </w:rPr>
        <w:t>：</w:t>
      </w:r>
      <w:r w:rsidR="00222410">
        <w:rPr>
          <w:rFonts w:hint="eastAsia"/>
          <w:szCs w:val="21"/>
        </w:rPr>
        <w:t>5-10</w:t>
      </w:r>
      <w:r w:rsidR="00222410" w:rsidRPr="00222410">
        <w:rPr>
          <w:rFonts w:hint="eastAsia"/>
          <w:szCs w:val="21"/>
        </w:rPr>
        <w:t>.</w:t>
      </w:r>
    </w:p>
    <w:p w14:paraId="4FDE2254" w14:textId="77777777" w:rsidR="00EF031E" w:rsidRPr="00222410" w:rsidRDefault="00EF031E" w:rsidP="00222410">
      <w:pPr>
        <w:spacing w:line="360" w:lineRule="auto"/>
        <w:rPr>
          <w:szCs w:val="21"/>
        </w:rPr>
      </w:pPr>
      <w:r w:rsidRPr="00222410">
        <w:rPr>
          <w:rFonts w:hint="eastAsia"/>
          <w:szCs w:val="21"/>
        </w:rPr>
        <w:t>[</w:t>
      </w:r>
      <w:r w:rsidR="00620A2E">
        <w:rPr>
          <w:szCs w:val="21"/>
        </w:rPr>
        <w:t>3</w:t>
      </w:r>
      <w:r w:rsidRPr="00222410">
        <w:rPr>
          <w:rFonts w:hint="eastAsia"/>
          <w:szCs w:val="21"/>
        </w:rPr>
        <w:t xml:space="preserve">] </w:t>
      </w:r>
      <w:proofErr w:type="gramStart"/>
      <w:r w:rsidRPr="00222410">
        <w:rPr>
          <w:rFonts w:hint="eastAsia"/>
          <w:szCs w:val="21"/>
        </w:rPr>
        <w:t>侯伯亨等</w:t>
      </w:r>
      <w:proofErr w:type="gramEnd"/>
      <w:r w:rsidRPr="00222410">
        <w:rPr>
          <w:rFonts w:hint="eastAsia"/>
          <w:szCs w:val="21"/>
        </w:rPr>
        <w:t>. VHDL</w:t>
      </w:r>
      <w:r w:rsidRPr="00222410">
        <w:rPr>
          <w:rFonts w:hint="eastAsia"/>
          <w:szCs w:val="21"/>
        </w:rPr>
        <w:t>硬件描述语言与数字逻辑电路设计（修订版）</w:t>
      </w:r>
      <w:r w:rsidRPr="00222410">
        <w:rPr>
          <w:rFonts w:hint="eastAsia"/>
          <w:szCs w:val="21"/>
        </w:rPr>
        <w:t>[M]</w:t>
      </w:r>
      <w:r w:rsidRPr="00222410">
        <w:rPr>
          <w:rFonts w:hint="eastAsia"/>
          <w:szCs w:val="21"/>
        </w:rPr>
        <w:t>，西安：西安电子科技大学出版社，</w:t>
      </w:r>
      <w:r w:rsidRPr="00222410">
        <w:rPr>
          <w:rFonts w:hint="eastAsia"/>
          <w:szCs w:val="21"/>
        </w:rPr>
        <w:t>1999</w:t>
      </w:r>
      <w:r w:rsidR="00222410">
        <w:rPr>
          <w:rFonts w:hint="eastAsia"/>
          <w:szCs w:val="21"/>
        </w:rPr>
        <w:t>：</w:t>
      </w:r>
      <w:r w:rsidR="00222410">
        <w:rPr>
          <w:rFonts w:hint="eastAsia"/>
          <w:szCs w:val="21"/>
        </w:rPr>
        <w:t>75-78</w:t>
      </w:r>
      <w:r w:rsidR="00222410" w:rsidRPr="00222410">
        <w:rPr>
          <w:rFonts w:hint="eastAsia"/>
          <w:szCs w:val="21"/>
        </w:rPr>
        <w:t>.</w:t>
      </w:r>
    </w:p>
    <w:p w14:paraId="4DE7E64E" w14:textId="00134953" w:rsidR="00EF031E" w:rsidRPr="00222410" w:rsidRDefault="00EF031E" w:rsidP="00222410">
      <w:pPr>
        <w:spacing w:line="360" w:lineRule="auto"/>
        <w:rPr>
          <w:szCs w:val="21"/>
        </w:rPr>
      </w:pPr>
      <w:r w:rsidRPr="00222410">
        <w:rPr>
          <w:rFonts w:hint="eastAsia"/>
          <w:szCs w:val="21"/>
        </w:rPr>
        <w:t>[</w:t>
      </w:r>
      <w:r w:rsidR="00620A2E">
        <w:rPr>
          <w:szCs w:val="21"/>
        </w:rPr>
        <w:t>4</w:t>
      </w:r>
      <w:r w:rsidRPr="00222410">
        <w:rPr>
          <w:rFonts w:hint="eastAsia"/>
          <w:szCs w:val="21"/>
        </w:rPr>
        <w:t xml:space="preserve">] </w:t>
      </w:r>
      <w:r w:rsidRPr="00222410">
        <w:rPr>
          <w:rFonts w:hint="eastAsia"/>
          <w:szCs w:val="21"/>
        </w:rPr>
        <w:t>杨东旭等</w:t>
      </w:r>
      <w:r w:rsidRPr="00222410">
        <w:rPr>
          <w:rFonts w:hint="eastAsia"/>
          <w:szCs w:val="21"/>
        </w:rPr>
        <w:t>.</w:t>
      </w:r>
      <w:r w:rsidRPr="00222410">
        <w:rPr>
          <w:rFonts w:hint="eastAsia"/>
          <w:szCs w:val="21"/>
        </w:rPr>
        <w:t>计算机组成原理实用教程</w:t>
      </w:r>
      <w:r w:rsidRPr="00222410">
        <w:rPr>
          <w:rFonts w:hint="eastAsia"/>
          <w:szCs w:val="21"/>
        </w:rPr>
        <w:t xml:space="preserve">[M]. </w:t>
      </w:r>
      <w:r w:rsidRPr="00222410">
        <w:rPr>
          <w:rFonts w:hint="eastAsia"/>
          <w:szCs w:val="21"/>
        </w:rPr>
        <w:t>北京：清华大学出版社</w:t>
      </w:r>
      <w:r w:rsidRPr="00222410">
        <w:rPr>
          <w:rFonts w:hint="eastAsia"/>
          <w:szCs w:val="21"/>
        </w:rPr>
        <w:t>, 2001</w:t>
      </w:r>
      <w:r w:rsidR="00222410">
        <w:rPr>
          <w:rFonts w:hint="eastAsia"/>
          <w:szCs w:val="21"/>
        </w:rPr>
        <w:t>：</w:t>
      </w:r>
      <w:r w:rsidR="00222410">
        <w:rPr>
          <w:rFonts w:hint="eastAsia"/>
          <w:szCs w:val="21"/>
        </w:rPr>
        <w:t>120-122</w:t>
      </w:r>
      <w:r w:rsidR="00222410" w:rsidRPr="00222410">
        <w:rPr>
          <w:rFonts w:hint="eastAsia"/>
          <w:szCs w:val="21"/>
        </w:rPr>
        <w:t>.</w:t>
      </w:r>
    </w:p>
    <w:p w14:paraId="547B2570" w14:textId="77777777" w:rsidR="00EF031E" w:rsidRDefault="00EF031E" w:rsidP="00EF031E">
      <w:pPr>
        <w:snapToGrid w:val="0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3581122" w14:textId="77777777" w:rsidR="00EF031E" w:rsidRPr="00D113B0" w:rsidRDefault="00EF031E" w:rsidP="00EF031E">
      <w:pPr>
        <w:pStyle w:val="1"/>
        <w:spacing w:before="120" w:after="120" w:line="440" w:lineRule="exact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531768843"/>
      <w:r w:rsidRPr="00D113B0">
        <w:rPr>
          <w:rFonts w:ascii="黑体" w:eastAsia="黑体" w:hAnsi="黑体" w:hint="eastAsia"/>
          <w:b w:val="0"/>
          <w:bCs w:val="0"/>
          <w:sz w:val="28"/>
          <w:szCs w:val="28"/>
        </w:rPr>
        <w:t>附录</w:t>
      </w:r>
      <w:r w:rsidRPr="00D113B0">
        <w:rPr>
          <w:rFonts w:ascii="黑体" w:eastAsia="黑体" w:hAnsi="黑体"/>
          <w:b w:val="0"/>
          <w:bCs w:val="0"/>
          <w:sz w:val="28"/>
          <w:szCs w:val="28"/>
        </w:rPr>
        <w:t xml:space="preserve"> VHDL</w:t>
      </w:r>
      <w:r w:rsidRPr="00D113B0">
        <w:rPr>
          <w:rFonts w:ascii="黑体" w:eastAsia="黑体" w:hAnsi="黑体" w:hint="eastAsia"/>
          <w:b w:val="0"/>
          <w:bCs w:val="0"/>
          <w:sz w:val="28"/>
          <w:szCs w:val="28"/>
        </w:rPr>
        <w:t>程序</w:t>
      </w:r>
      <w:bookmarkEnd w:id="5"/>
    </w:p>
    <w:p w14:paraId="3495F7DB" w14:textId="488C9A3B" w:rsidR="00EF031E" w:rsidRDefault="00EF031E" w:rsidP="00474D05">
      <w:pPr>
        <w:spacing w:line="300" w:lineRule="exact"/>
        <w:rPr>
          <w:rFonts w:ascii="宋体" w:hAnsi="宋体"/>
          <w:szCs w:val="21"/>
        </w:rPr>
      </w:pPr>
      <w:r w:rsidRPr="00474D05">
        <w:rPr>
          <w:rFonts w:ascii="宋体" w:hAnsi="宋体" w:hint="eastAsia"/>
          <w:szCs w:val="21"/>
        </w:rPr>
        <w:t xml:space="preserve">算术运算器 </w:t>
      </w:r>
      <w:r w:rsidRPr="00474D05">
        <w:rPr>
          <w:rFonts w:ascii="宋体" w:hAnsi="宋体"/>
          <w:szCs w:val="21"/>
        </w:rPr>
        <w:t>ALU</w:t>
      </w:r>
    </w:p>
    <w:p w14:paraId="55059EED" w14:textId="048D69D2" w:rsidR="00F86FE4" w:rsidRPr="00F065D7" w:rsidRDefault="00F86FE4" w:rsidP="00474D05">
      <w:pPr>
        <w:spacing w:line="300" w:lineRule="exact"/>
        <w:rPr>
          <w:rFonts w:ascii="Consolas" w:hAnsi="Consolas"/>
          <w:b/>
          <w:szCs w:val="21"/>
        </w:rPr>
      </w:pPr>
      <w:r w:rsidRPr="00F065D7">
        <w:rPr>
          <w:rFonts w:ascii="Consolas" w:hAnsi="Consolas"/>
          <w:szCs w:val="21"/>
        </w:rPr>
        <w:t>--</w:t>
      </w:r>
      <w:proofErr w:type="spellStart"/>
      <w:r w:rsidRPr="00F065D7">
        <w:rPr>
          <w:rFonts w:ascii="Consolas" w:hAnsi="Consolas"/>
          <w:szCs w:val="21"/>
        </w:rPr>
        <w:t>ALU.</w:t>
      </w:r>
      <w:r w:rsidR="00F065D7" w:rsidRPr="00F065D7">
        <w:rPr>
          <w:rFonts w:ascii="Consolas" w:hAnsi="Consolas"/>
          <w:szCs w:val="21"/>
        </w:rPr>
        <w:t>vhd</w:t>
      </w:r>
      <w:proofErr w:type="spellEnd"/>
    </w:p>
    <w:p w14:paraId="7550142B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library ieee;</w:t>
      </w:r>
    </w:p>
    <w:p w14:paraId="1C22B7ED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use ieee.std_logic_1164.all;</w:t>
      </w:r>
    </w:p>
    <w:p w14:paraId="7AF6ADC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use ieee.std_logic_unsigned.all;</w:t>
      </w:r>
    </w:p>
    <w:p w14:paraId="64758B5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</w:p>
    <w:p w14:paraId="0C6FD07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--</w:t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高电平有效</w:t>
      </w:r>
    </w:p>
    <w:p w14:paraId="389C433C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entity ALU is</w:t>
      </w:r>
    </w:p>
    <w:p w14:paraId="5DCC39E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port(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S:</w:t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 xml:space="preserve">    in std_logic_vector(3 downto 0);</w:t>
      </w:r>
    </w:p>
    <w:p w14:paraId="7ED5217C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A</w:t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8,B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8: in std_logic_vector(7 downto 0);</w:t>
      </w:r>
    </w:p>
    <w:p w14:paraId="51728D7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M:     in std_logic;</w:t>
      </w:r>
    </w:p>
    <w:p w14:paraId="32A97B4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Cin:   in std_logic;</w:t>
      </w:r>
    </w:p>
    <w:p w14:paraId="2AEB07F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clk:   in std_logic;</w:t>
      </w:r>
    </w:p>
    <w:p w14:paraId="159E73C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</w:p>
    <w:p w14:paraId="7ACBED8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F8:   out std_logic_</w:t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vector(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7 downto 0);</w:t>
      </w:r>
    </w:p>
    <w:p w14:paraId="7C64779C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Eq:   out std_logic;</w:t>
      </w:r>
    </w:p>
    <w:p w14:paraId="354D899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Cout: out std_logic);</w:t>
      </w:r>
    </w:p>
    <w:p w14:paraId="7AA451AD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end ALU;</w:t>
      </w:r>
    </w:p>
    <w:p w14:paraId="0CDE424D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</w:p>
    <w:p w14:paraId="45A23F8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architecture one of ALU is</w:t>
      </w:r>
    </w:p>
    <w:p w14:paraId="7C6C7A7B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 xml:space="preserve">signal </w:t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A,B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,F: std_logic_vector(8 downto 0);</w:t>
      </w:r>
    </w:p>
    <w:p w14:paraId="68A3A95B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</w:p>
    <w:p w14:paraId="69A4FED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begin</w:t>
      </w:r>
    </w:p>
    <w:p w14:paraId="79D0944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A &lt;= '0' &amp; A8; B &lt;= '0' &amp; B8;</w:t>
      </w:r>
    </w:p>
    <w:p w14:paraId="51D6624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</w:p>
    <w:p w14:paraId="2884437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process(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clk, A, B, M, Cin)</w:t>
      </w:r>
    </w:p>
    <w:p w14:paraId="751BE1C5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begin</w:t>
      </w:r>
    </w:p>
    <w:p w14:paraId="49B14AB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if clk'event and clk='1' then</w:t>
      </w:r>
    </w:p>
    <w:p w14:paraId="318C039B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if M = '1' then       --M=H</w:t>
      </w:r>
    </w:p>
    <w:p w14:paraId="637322D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case s is</w:t>
      </w:r>
    </w:p>
    <w:p w14:paraId="530C10D5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"0000" =&gt; F &lt;= not A;</w:t>
      </w:r>
    </w:p>
    <w:p w14:paraId="10EE91D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"0001" =&gt; F &lt;= not (A or B);</w:t>
      </w:r>
    </w:p>
    <w:p w14:paraId="2B5DFCD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"0010" =&gt; F &lt;= (not A) and B;</w:t>
      </w:r>
    </w:p>
    <w:p w14:paraId="4FB970C3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"0011" =&gt; F &lt;= (others=&gt;'0');</w:t>
      </w:r>
    </w:p>
    <w:p w14:paraId="1827CC92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"0100" =&gt; F &lt;= not (A and B);</w:t>
      </w:r>
    </w:p>
    <w:p w14:paraId="49DFCDD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"0101" =&gt; F &lt;= not B;</w:t>
      </w:r>
    </w:p>
    <w:p w14:paraId="29E7770F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"0110" =&gt; F &lt;= A xor B;</w:t>
      </w:r>
    </w:p>
    <w:p w14:paraId="2FCF53C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"0111" =&gt; F &lt;= A and (not B);</w:t>
      </w:r>
    </w:p>
    <w:p w14:paraId="3FCD4D7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"1000" =&gt; F &lt;= (not A) or B;</w:t>
      </w:r>
    </w:p>
    <w:p w14:paraId="422177B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"1001" =&gt; F &lt;= not (A xor B);</w:t>
      </w:r>
    </w:p>
    <w:p w14:paraId="18FB7FA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"1010" =&gt; F &lt;= B;</w:t>
      </w:r>
    </w:p>
    <w:p w14:paraId="035C018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"1011" =&gt; F &lt;= A and B;</w:t>
      </w:r>
    </w:p>
    <w:p w14:paraId="7BB3812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"1100" =&gt; F &lt;= (others=&gt;'1');</w:t>
      </w:r>
    </w:p>
    <w:p w14:paraId="306F226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"1101" =&gt; F &lt;= A or (not B);</w:t>
      </w:r>
    </w:p>
    <w:p w14:paraId="3287332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"1110" =&gt; F &lt;= A or B;</w:t>
      </w:r>
    </w:p>
    <w:p w14:paraId="07C2AE2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"1111" =&gt; F &lt;= A;</w:t>
      </w:r>
    </w:p>
    <w:p w14:paraId="529EA943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case;</w:t>
      </w:r>
    </w:p>
    <w:p w14:paraId="2BD04C8D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else</w:t>
      </w:r>
    </w:p>
    <w:p w14:paraId="7115958F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 xml:space="preserve">if Cin = '0' </w:t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then  --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M=L, Cin=L</w:t>
      </w:r>
    </w:p>
    <w:p w14:paraId="64179512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case s is</w:t>
      </w:r>
    </w:p>
    <w:p w14:paraId="77BEB2C5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"0000" =&gt; F &lt;= A;</w:t>
      </w:r>
    </w:p>
    <w:p w14:paraId="69DD2A9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"0001" =&gt; F &lt;= A or B;</w:t>
      </w:r>
    </w:p>
    <w:p w14:paraId="64B8134F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"0010" =&gt; F &lt;= A or (not B);</w:t>
      </w:r>
    </w:p>
    <w:p w14:paraId="04C9B4D7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"0011" =&gt; F &lt;= (others=&gt;'1');</w:t>
      </w:r>
    </w:p>
    <w:p w14:paraId="492B483D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"0100" =&gt; F &lt;= A + (A and (not B));</w:t>
      </w:r>
    </w:p>
    <w:p w14:paraId="1C7F257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"0101" =&gt; F &lt;= (A or B) + (A and (not B));</w:t>
      </w:r>
    </w:p>
    <w:p w14:paraId="54CD809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"0110" =&gt; F &lt;= A - B - 1;</w:t>
      </w:r>
    </w:p>
    <w:p w14:paraId="6ACA7DA3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"0111" =&gt; F &lt;= (A and (not B)) - 1;</w:t>
      </w:r>
    </w:p>
    <w:p w14:paraId="7542C82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"1000" =&gt; F &lt;= A + (A and B);</w:t>
      </w:r>
    </w:p>
    <w:p w14:paraId="1E06713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"1001" =&gt; F &lt;= A + B;</w:t>
      </w:r>
    </w:p>
    <w:p w14:paraId="78312E9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"1010" =&gt; F &lt;= (A or (not B)) + (A and B);</w:t>
      </w:r>
    </w:p>
    <w:p w14:paraId="11D5C6E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"1011" =&gt; F &lt;= (A and B) - 1;</w:t>
      </w:r>
    </w:p>
    <w:p w14:paraId="513D4B0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"1100" =&gt; F &lt;= A + A;</w:t>
      </w:r>
    </w:p>
    <w:p w14:paraId="3774896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"1101" =&gt; F &lt;= (A or B) + A;</w:t>
      </w:r>
    </w:p>
    <w:p w14:paraId="0CC865A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"1110" =&gt; F &lt;= (A or (not B)) + A;</w:t>
      </w:r>
    </w:p>
    <w:p w14:paraId="7EEF74D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"1111" =&gt; F &lt;= A - 1;</w:t>
      </w:r>
    </w:p>
    <w:p w14:paraId="4362C535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case;</w:t>
      </w:r>
    </w:p>
    <w:p w14:paraId="3F345F6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else               --M=L, Cin=H</w:t>
      </w:r>
    </w:p>
    <w:p w14:paraId="573C50B3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case s is</w:t>
      </w:r>
    </w:p>
    <w:p w14:paraId="3FF0C6E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"0000" =&gt; F &lt;= A + 1;</w:t>
      </w:r>
    </w:p>
    <w:p w14:paraId="130B90F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"0001" =&gt; F &lt;= (A or B) + 1;</w:t>
      </w:r>
    </w:p>
    <w:p w14:paraId="3DC62A87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"0010" =&gt; F &lt;= (A or (not B)) + 1;</w:t>
      </w:r>
    </w:p>
    <w:p w14:paraId="765A571B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"0011" =&gt; F &lt;= (others=&gt;'0');</w:t>
      </w:r>
    </w:p>
    <w:p w14:paraId="02CC8D6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"0100" =&gt; F &lt;= A + (A and (not B)) + 1;</w:t>
      </w:r>
    </w:p>
    <w:p w14:paraId="7C58DC1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"0101" =&gt; F &lt;= (A or B) + (A and (not B)) + 1;</w:t>
      </w:r>
    </w:p>
    <w:p w14:paraId="77FF4E7E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"0110" =&gt; F &lt;= A - B;</w:t>
      </w:r>
    </w:p>
    <w:p w14:paraId="1873324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"0111" =&gt; F &lt;= A and (not B);</w:t>
      </w:r>
    </w:p>
    <w:p w14:paraId="165CCD6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"1000" =&gt; F &lt;= A + (A and B) + 1;</w:t>
      </w:r>
    </w:p>
    <w:p w14:paraId="0140825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"1001" =&gt; F &lt;= A + B + 1;</w:t>
      </w:r>
    </w:p>
    <w:p w14:paraId="22D53DF7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"1010" =&gt; F &lt;= (A or (not B)) + (A and B) + 1;</w:t>
      </w:r>
    </w:p>
    <w:p w14:paraId="69B6F7F5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"1011" =&gt; F &lt;= A and B;</w:t>
      </w:r>
    </w:p>
    <w:p w14:paraId="2B53656F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"1100" =&gt; F &lt;= A + A + 1;</w:t>
      </w:r>
    </w:p>
    <w:p w14:paraId="3967130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"1101" =&gt; F &lt;= (A or B) + A + 1;</w:t>
      </w:r>
    </w:p>
    <w:p w14:paraId="4251431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"1110" =&gt; F &lt;= (A or (not B)) + A + 1;</w:t>
      </w:r>
    </w:p>
    <w:p w14:paraId="4286A902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when "1111" =&gt; F &lt;= A;</w:t>
      </w:r>
    </w:p>
    <w:p w14:paraId="430E96A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case;</w:t>
      </w:r>
    </w:p>
    <w:p w14:paraId="21B6783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if;</w:t>
      </w:r>
    </w:p>
    <w:p w14:paraId="702E668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if;</w:t>
      </w:r>
    </w:p>
    <w:p w14:paraId="3F209B71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</w:p>
    <w:p w14:paraId="60F819B0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if A = B then</w:t>
      </w:r>
    </w:p>
    <w:p w14:paraId="28FE546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Eq &lt;= '1';</w:t>
      </w:r>
    </w:p>
    <w:p w14:paraId="3FF89044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else</w:t>
      </w:r>
    </w:p>
    <w:p w14:paraId="3DC357EC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Eq &lt;= '0';</w:t>
      </w:r>
    </w:p>
    <w:p w14:paraId="0A10BCB3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if;</w:t>
      </w:r>
    </w:p>
    <w:p w14:paraId="3F23C8D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</w:p>
    <w:p w14:paraId="5ADCA13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if;</w:t>
      </w:r>
    </w:p>
    <w:p w14:paraId="5D21B543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process;</w:t>
      </w:r>
    </w:p>
    <w:p w14:paraId="7133B5F6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</w:p>
    <w:p w14:paraId="67D88A69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process(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clk, F)</w:t>
      </w:r>
    </w:p>
    <w:p w14:paraId="7942DBA5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begin</w:t>
      </w:r>
    </w:p>
    <w:p w14:paraId="14F152AA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if clk'event and clk='1' then</w:t>
      </w:r>
    </w:p>
    <w:p w14:paraId="08FCF1D8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 xml:space="preserve">F8 &lt;= </w:t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F(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7 downto 0);</w:t>
      </w:r>
    </w:p>
    <w:p w14:paraId="6AD693C7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 xml:space="preserve">Cout &lt;= </w:t>
      </w:r>
      <w:proofErr w:type="gramStart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F(</w:t>
      </w:r>
      <w:proofErr w:type="gramEnd"/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8);</w:t>
      </w:r>
    </w:p>
    <w:p w14:paraId="44F02EDB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</w: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if;</w:t>
      </w:r>
    </w:p>
    <w:p w14:paraId="4D42613F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ab/>
        <w:t>end process;</w:t>
      </w:r>
    </w:p>
    <w:p w14:paraId="069997FD" w14:textId="77777777" w:rsidR="00F86FE4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</w:p>
    <w:p w14:paraId="7852505E" w14:textId="4D68802E" w:rsidR="00DA5FAC" w:rsidRPr="00F86FE4" w:rsidRDefault="00F86FE4" w:rsidP="00F86FE4">
      <w:pPr>
        <w:rPr>
          <w:rStyle w:val="a5"/>
          <w:rFonts w:ascii="Consolas" w:hAnsi="Consolas"/>
          <w:caps/>
          <w:color w:val="000000"/>
          <w:szCs w:val="21"/>
          <w:u w:val="none"/>
        </w:rPr>
      </w:pPr>
      <w:r w:rsidRPr="00F86FE4">
        <w:rPr>
          <w:rStyle w:val="a5"/>
          <w:rFonts w:ascii="Consolas" w:hAnsi="Consolas"/>
          <w:caps/>
          <w:color w:val="000000"/>
          <w:szCs w:val="21"/>
          <w:u w:val="none"/>
        </w:rPr>
        <w:t>end one;</w:t>
      </w:r>
    </w:p>
    <w:sectPr w:rsidR="00DA5FAC" w:rsidRPr="00F86FE4" w:rsidSect="00964F4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AA054" w14:textId="77777777" w:rsidR="00990508" w:rsidRDefault="00990508">
      <w:r>
        <w:separator/>
      </w:r>
    </w:p>
  </w:endnote>
  <w:endnote w:type="continuationSeparator" w:id="0">
    <w:p w14:paraId="4EB1CB20" w14:textId="77777777" w:rsidR="00990508" w:rsidRDefault="0099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1"/>
    <w:family w:val="roman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,Bold">
    <w:altName w:val="Arial"/>
    <w:charset w:val="01"/>
    <w:family w:val="swiss"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8E64F" w14:textId="77777777" w:rsidR="00EF031E" w:rsidRDefault="00EF031E" w:rsidP="00EF031E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3585CE3" w14:textId="77777777" w:rsidR="00EF031E" w:rsidRDefault="00EF03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50EF1" w14:textId="77777777" w:rsidR="00EF031E" w:rsidRDefault="00EF031E" w:rsidP="00964F4C">
    <w:pPr>
      <w:pStyle w:val="a9"/>
      <w:tabs>
        <w:tab w:val="clear" w:pos="4153"/>
        <w:tab w:val="clear" w:pos="8306"/>
        <w:tab w:val="left" w:pos="46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4C93" w14:textId="77777777" w:rsidR="00DA5FAC" w:rsidRDefault="00DA5FAC">
    <w:pPr>
      <w:pStyle w:val="a9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691F79">
      <w:rPr>
        <w:rStyle w:val="a4"/>
        <w:noProof/>
      </w:rPr>
      <w:t>2</w:t>
    </w:r>
    <w:r>
      <w:fldChar w:fldCharType="end"/>
    </w:r>
  </w:p>
  <w:p w14:paraId="0AD47587" w14:textId="77777777" w:rsidR="00DA5FAC" w:rsidRDefault="00DA5FA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C2761" w14:textId="77777777" w:rsidR="00990508" w:rsidRDefault="00990508">
      <w:r>
        <w:separator/>
      </w:r>
    </w:p>
  </w:footnote>
  <w:footnote w:type="continuationSeparator" w:id="0">
    <w:p w14:paraId="203D3C68" w14:textId="77777777" w:rsidR="00990508" w:rsidRDefault="0099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5B9F" w14:textId="77777777" w:rsidR="00DA5FAC" w:rsidRDefault="00DA5FA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838C021E"/>
    <w:lvl w:ilvl="0">
      <w:start w:val="1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0000008"/>
    <w:multiLevelType w:val="singleLevel"/>
    <w:tmpl w:val="00000008"/>
    <w:lvl w:ilvl="0">
      <w:start w:val="4"/>
      <w:numFmt w:val="decimal"/>
      <w:suff w:val="nothing"/>
      <w:lvlText w:val="(%1)"/>
      <w:lvlJc w:val="left"/>
    </w:lvl>
  </w:abstractNum>
  <w:abstractNum w:abstractNumId="2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5D7542"/>
    <w:multiLevelType w:val="hybridMultilevel"/>
    <w:tmpl w:val="3ACC24C0"/>
    <w:lvl w:ilvl="0" w:tplc="8AC4E5D8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7241F03"/>
    <w:multiLevelType w:val="hybridMultilevel"/>
    <w:tmpl w:val="09E4B7E4"/>
    <w:lvl w:ilvl="0" w:tplc="11CAD88C">
      <w:start w:val="5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98312D4"/>
    <w:multiLevelType w:val="hybridMultilevel"/>
    <w:tmpl w:val="47EED4F6"/>
    <w:lvl w:ilvl="0" w:tplc="10029D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B130B1"/>
    <w:multiLevelType w:val="hybridMultilevel"/>
    <w:tmpl w:val="A1581982"/>
    <w:lvl w:ilvl="0" w:tplc="3E0CCA34">
      <w:start w:val="3"/>
      <w:numFmt w:val="lowerLetter"/>
      <w:lvlText w:val="%1、"/>
      <w:lvlJc w:val="left"/>
      <w:pPr>
        <w:ind w:left="4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9" w15:restartNumberingAfterBreak="0">
    <w:nsid w:val="15AC1638"/>
    <w:multiLevelType w:val="hybridMultilevel"/>
    <w:tmpl w:val="56940032"/>
    <w:lvl w:ilvl="0" w:tplc="5D809310">
      <w:start w:val="7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BD31962"/>
    <w:multiLevelType w:val="hybridMultilevel"/>
    <w:tmpl w:val="F5E861DC"/>
    <w:lvl w:ilvl="0" w:tplc="26029E00">
      <w:start w:val="1"/>
      <w:numFmt w:val="decimal"/>
      <w:lvlText w:val="(%1)"/>
      <w:lvlJc w:val="left"/>
      <w:pPr>
        <w:tabs>
          <w:tab w:val="num" w:pos="670"/>
        </w:tabs>
        <w:ind w:left="670" w:hanging="360"/>
      </w:pPr>
      <w:rPr>
        <w:rFonts w:ascii="TimesNewRoman" w:hAnsi="TimesNew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1" w15:restartNumberingAfterBreak="0">
    <w:nsid w:val="1D80673A"/>
    <w:multiLevelType w:val="hybridMultilevel"/>
    <w:tmpl w:val="18DE67F8"/>
    <w:lvl w:ilvl="0" w:tplc="F7B8E5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A465FD"/>
    <w:multiLevelType w:val="hybridMultilevel"/>
    <w:tmpl w:val="80F6BCB6"/>
    <w:lvl w:ilvl="0" w:tplc="75523076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1347FD7"/>
    <w:multiLevelType w:val="hybridMultilevel"/>
    <w:tmpl w:val="B6042AC2"/>
    <w:lvl w:ilvl="0" w:tplc="FFFFFFFF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24777E"/>
    <w:multiLevelType w:val="hybridMultilevel"/>
    <w:tmpl w:val="8F66CFB6"/>
    <w:lvl w:ilvl="0" w:tplc="FFFFFFFF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22A6C5C"/>
    <w:multiLevelType w:val="hybridMultilevel"/>
    <w:tmpl w:val="1B80662A"/>
    <w:lvl w:ilvl="0" w:tplc="E2D46900">
      <w:start w:val="1"/>
      <w:numFmt w:val="decimal"/>
      <w:lvlText w:val="%1．"/>
      <w:lvlJc w:val="left"/>
      <w:pPr>
        <w:tabs>
          <w:tab w:val="num" w:pos="930"/>
        </w:tabs>
        <w:ind w:left="93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6" w15:restartNumberingAfterBreak="0">
    <w:nsid w:val="239E1D70"/>
    <w:multiLevelType w:val="hybridMultilevel"/>
    <w:tmpl w:val="6EBA5F52"/>
    <w:lvl w:ilvl="0" w:tplc="67E659B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4965051"/>
    <w:multiLevelType w:val="hybridMultilevel"/>
    <w:tmpl w:val="F4B8FE42"/>
    <w:lvl w:ilvl="0" w:tplc="2DD6A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F27FA1"/>
    <w:multiLevelType w:val="hybridMultilevel"/>
    <w:tmpl w:val="21ECD40A"/>
    <w:lvl w:ilvl="0" w:tplc="FFFFFFFF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44428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7E5C1D2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A890224"/>
    <w:multiLevelType w:val="hybridMultilevel"/>
    <w:tmpl w:val="F09E6408"/>
    <w:lvl w:ilvl="0" w:tplc="D16A833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sz w:val="21"/>
        <w:szCs w:val="21"/>
        <w:effect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FF50570"/>
    <w:multiLevelType w:val="hybridMultilevel"/>
    <w:tmpl w:val="5E845F82"/>
    <w:lvl w:ilvl="0" w:tplc="EB9A20CA">
      <w:start w:val="1"/>
      <w:numFmt w:val="decimal"/>
      <w:lvlText w:val="%1．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1" w15:restartNumberingAfterBreak="0">
    <w:nsid w:val="348B6CD7"/>
    <w:multiLevelType w:val="hybridMultilevel"/>
    <w:tmpl w:val="5A32C996"/>
    <w:lvl w:ilvl="0" w:tplc="AA0ADC6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227EF4"/>
    <w:multiLevelType w:val="hybridMultilevel"/>
    <w:tmpl w:val="F042CB5A"/>
    <w:lvl w:ilvl="0" w:tplc="CAF6B3D2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ascii="Times New Roman" w:eastAsia="宋体" w:hAnsi="宋体" w:cs="Times New Roman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F56EAE"/>
    <w:multiLevelType w:val="hybridMultilevel"/>
    <w:tmpl w:val="8AE63B74"/>
    <w:lvl w:ilvl="0" w:tplc="A874E346">
      <w:start w:val="1"/>
      <w:numFmt w:val="decimal"/>
      <w:lvlText w:val="%1、"/>
      <w:lvlJc w:val="left"/>
      <w:pPr>
        <w:tabs>
          <w:tab w:val="num" w:pos="1184"/>
        </w:tabs>
        <w:ind w:left="118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B07119"/>
    <w:multiLevelType w:val="hybridMultilevel"/>
    <w:tmpl w:val="A970B6CA"/>
    <w:lvl w:ilvl="0" w:tplc="E666733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5" w15:restartNumberingAfterBreak="0">
    <w:nsid w:val="4F134649"/>
    <w:multiLevelType w:val="multilevel"/>
    <w:tmpl w:val="629C66E8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0521E68"/>
    <w:multiLevelType w:val="hybridMultilevel"/>
    <w:tmpl w:val="44922A78"/>
    <w:lvl w:ilvl="0" w:tplc="E83C03E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1039AC"/>
    <w:multiLevelType w:val="hybridMultilevel"/>
    <w:tmpl w:val="BD643AF4"/>
    <w:lvl w:ilvl="0" w:tplc="080AC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2628A0"/>
    <w:multiLevelType w:val="multilevel"/>
    <w:tmpl w:val="00000003"/>
    <w:lvl w:ilvl="0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29" w15:restartNumberingAfterBreak="0">
    <w:nsid w:val="66115E00"/>
    <w:multiLevelType w:val="hybridMultilevel"/>
    <w:tmpl w:val="B9FEBA0C"/>
    <w:lvl w:ilvl="0" w:tplc="8788DB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663467"/>
    <w:multiLevelType w:val="hybridMultilevel"/>
    <w:tmpl w:val="23C6DBB4"/>
    <w:lvl w:ilvl="0" w:tplc="38EE5EDA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95C2BD7"/>
    <w:multiLevelType w:val="hybridMultilevel"/>
    <w:tmpl w:val="9DC8A180"/>
    <w:lvl w:ilvl="0" w:tplc="436ABE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F52D05"/>
    <w:multiLevelType w:val="hybridMultilevel"/>
    <w:tmpl w:val="C62E8624"/>
    <w:lvl w:ilvl="0" w:tplc="E2D46900">
      <w:start w:val="1"/>
      <w:numFmt w:val="decimal"/>
      <w:lvlText w:val="%1．"/>
      <w:lvlJc w:val="left"/>
      <w:pPr>
        <w:tabs>
          <w:tab w:val="num" w:pos="930"/>
        </w:tabs>
        <w:ind w:left="93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59F356D"/>
    <w:multiLevelType w:val="hybridMultilevel"/>
    <w:tmpl w:val="E4E6CF74"/>
    <w:lvl w:ilvl="0" w:tplc="92FC39DA">
      <w:start w:val="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9515DBE"/>
    <w:multiLevelType w:val="hybridMultilevel"/>
    <w:tmpl w:val="A092926E"/>
    <w:lvl w:ilvl="0" w:tplc="AC887B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22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8"/>
  </w:num>
  <w:num w:numId="11">
    <w:abstractNumId w:val="13"/>
  </w:num>
  <w:num w:numId="12">
    <w:abstractNumId w:val="16"/>
  </w:num>
  <w:num w:numId="13">
    <w:abstractNumId w:val="15"/>
  </w:num>
  <w:num w:numId="14">
    <w:abstractNumId w:val="32"/>
  </w:num>
  <w:num w:numId="15">
    <w:abstractNumId w:val="24"/>
  </w:num>
  <w:num w:numId="16">
    <w:abstractNumId w:val="20"/>
  </w:num>
  <w:num w:numId="17">
    <w:abstractNumId w:val="5"/>
  </w:num>
  <w:num w:numId="18">
    <w:abstractNumId w:val="25"/>
  </w:num>
  <w:num w:numId="19">
    <w:abstractNumId w:val="0"/>
  </w:num>
  <w:num w:numId="20">
    <w:abstractNumId w:val="33"/>
  </w:num>
  <w:num w:numId="21">
    <w:abstractNumId w:val="6"/>
  </w:num>
  <w:num w:numId="22">
    <w:abstractNumId w:val="9"/>
  </w:num>
  <w:num w:numId="23">
    <w:abstractNumId w:val="10"/>
  </w:num>
  <w:num w:numId="24">
    <w:abstractNumId w:val="26"/>
  </w:num>
  <w:num w:numId="25">
    <w:abstractNumId w:val="30"/>
  </w:num>
  <w:num w:numId="26">
    <w:abstractNumId w:val="28"/>
  </w:num>
  <w:num w:numId="27">
    <w:abstractNumId w:val="12"/>
  </w:num>
  <w:num w:numId="28">
    <w:abstractNumId w:val="19"/>
  </w:num>
  <w:num w:numId="29">
    <w:abstractNumId w:val="29"/>
  </w:num>
  <w:num w:numId="30">
    <w:abstractNumId w:val="7"/>
  </w:num>
  <w:num w:numId="31">
    <w:abstractNumId w:val="21"/>
  </w:num>
  <w:num w:numId="32">
    <w:abstractNumId w:val="17"/>
  </w:num>
  <w:num w:numId="33">
    <w:abstractNumId w:val="31"/>
  </w:num>
  <w:num w:numId="34">
    <w:abstractNumId w:val="11"/>
  </w:num>
  <w:num w:numId="35">
    <w:abstractNumId w:val="8"/>
  </w:num>
  <w:num w:numId="36">
    <w:abstractNumId w:val="3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7C56"/>
    <w:rsid w:val="000B2ED5"/>
    <w:rsid w:val="000D09C5"/>
    <w:rsid w:val="001203D1"/>
    <w:rsid w:val="0012219C"/>
    <w:rsid w:val="0013726A"/>
    <w:rsid w:val="00141EF6"/>
    <w:rsid w:val="0017018D"/>
    <w:rsid w:val="00172A27"/>
    <w:rsid w:val="001A3D53"/>
    <w:rsid w:val="001F1BB2"/>
    <w:rsid w:val="00222410"/>
    <w:rsid w:val="00235C00"/>
    <w:rsid w:val="00241147"/>
    <w:rsid w:val="00292EEF"/>
    <w:rsid w:val="00297E45"/>
    <w:rsid w:val="002A76ED"/>
    <w:rsid w:val="002C4BDE"/>
    <w:rsid w:val="002E16F0"/>
    <w:rsid w:val="003734BA"/>
    <w:rsid w:val="00391CD8"/>
    <w:rsid w:val="003B67B8"/>
    <w:rsid w:val="003C28C9"/>
    <w:rsid w:val="004009C9"/>
    <w:rsid w:val="004402F6"/>
    <w:rsid w:val="00474D05"/>
    <w:rsid w:val="004C2F2C"/>
    <w:rsid w:val="00504E6A"/>
    <w:rsid w:val="00521B4C"/>
    <w:rsid w:val="00523A81"/>
    <w:rsid w:val="00525147"/>
    <w:rsid w:val="005B3D3B"/>
    <w:rsid w:val="0060042D"/>
    <w:rsid w:val="006075E2"/>
    <w:rsid w:val="00620A2E"/>
    <w:rsid w:val="00634F61"/>
    <w:rsid w:val="006534F8"/>
    <w:rsid w:val="0067532D"/>
    <w:rsid w:val="00691F79"/>
    <w:rsid w:val="006C53C2"/>
    <w:rsid w:val="00700F87"/>
    <w:rsid w:val="007B18AC"/>
    <w:rsid w:val="007B7FD7"/>
    <w:rsid w:val="00810866"/>
    <w:rsid w:val="00846347"/>
    <w:rsid w:val="00964F23"/>
    <w:rsid w:val="00964F4C"/>
    <w:rsid w:val="00990508"/>
    <w:rsid w:val="009A3D12"/>
    <w:rsid w:val="00A110CA"/>
    <w:rsid w:val="00A52FD6"/>
    <w:rsid w:val="00A87013"/>
    <w:rsid w:val="00A97DE1"/>
    <w:rsid w:val="00AC59F9"/>
    <w:rsid w:val="00AD4A3C"/>
    <w:rsid w:val="00B2499A"/>
    <w:rsid w:val="00B57171"/>
    <w:rsid w:val="00BA62D2"/>
    <w:rsid w:val="00BF36A0"/>
    <w:rsid w:val="00C87360"/>
    <w:rsid w:val="00CE48E5"/>
    <w:rsid w:val="00CF3859"/>
    <w:rsid w:val="00D7666D"/>
    <w:rsid w:val="00DA00FE"/>
    <w:rsid w:val="00DA5FAC"/>
    <w:rsid w:val="00E1037B"/>
    <w:rsid w:val="00EF031E"/>
    <w:rsid w:val="00F065D7"/>
    <w:rsid w:val="00F71016"/>
    <w:rsid w:val="00F86FE4"/>
    <w:rsid w:val="00FB3CA6"/>
    <w:rsid w:val="00F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BD94F"/>
  <w15:chartTrackingRefBased/>
  <w15:docId w15:val="{AB96E5D4-63BA-49CE-92FB-2666CC5F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EF03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32">
    <w:name w:val="样式 样式3 + 首行缩进:  2 字符"/>
    <w:basedOn w:val="a"/>
    <w:pPr>
      <w:tabs>
        <w:tab w:val="left" w:pos="900"/>
        <w:tab w:val="left" w:pos="1080"/>
      </w:tabs>
      <w:adjustRightInd w:val="0"/>
      <w:snapToGrid w:val="0"/>
      <w:spacing w:line="300" w:lineRule="auto"/>
      <w:jc w:val="center"/>
    </w:pPr>
    <w:rPr>
      <w:rFonts w:ascii="宋体" w:hAnsi="宋体"/>
      <w:b/>
      <w:kern w:val="0"/>
      <w:sz w:val="36"/>
      <w:szCs w:val="36"/>
    </w:rPr>
  </w:style>
  <w:style w:type="paragraph" w:customStyle="1" w:styleId="p0">
    <w:name w:val="p0"/>
    <w:basedOn w:val="a"/>
    <w:pPr>
      <w:widowControl/>
    </w:pPr>
    <w:rPr>
      <w:rFonts w:ascii="Calibri" w:hAnsi="Calibri" w:cs="宋体"/>
      <w:kern w:val="0"/>
      <w:szCs w:val="21"/>
    </w:rPr>
  </w:style>
  <w:style w:type="paragraph" w:styleId="a6">
    <w:name w:val="header"/>
    <w:basedOn w:val="a"/>
    <w:link w:val="a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目录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ate"/>
    <w:basedOn w:val="a"/>
    <w:next w:val="a"/>
    <w:rsid w:val="00EF031E"/>
    <w:pPr>
      <w:ind w:leftChars="2500" w:left="2500"/>
    </w:pPr>
    <w:rPr>
      <w:b/>
      <w:bCs/>
      <w:sz w:val="24"/>
    </w:rPr>
  </w:style>
  <w:style w:type="table" w:styleId="ac">
    <w:name w:val="Table Grid"/>
    <w:basedOn w:val="a1"/>
    <w:rsid w:val="00EF03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目录 2"/>
    <w:basedOn w:val="a"/>
    <w:next w:val="a"/>
    <w:autoRedefine/>
    <w:semiHidden/>
    <w:rsid w:val="00EF031E"/>
    <w:pPr>
      <w:ind w:leftChars="200" w:left="420"/>
    </w:pPr>
  </w:style>
  <w:style w:type="character" w:styleId="ad">
    <w:name w:val="Emphasis"/>
    <w:qFormat/>
    <w:rsid w:val="00846347"/>
    <w:rPr>
      <w:i/>
      <w:iCs/>
    </w:rPr>
  </w:style>
  <w:style w:type="paragraph" w:styleId="ae">
    <w:name w:val="Balloon Text"/>
    <w:basedOn w:val="a"/>
    <w:semiHidden/>
    <w:rsid w:val="00846347"/>
    <w:rPr>
      <w:sz w:val="18"/>
      <w:szCs w:val="18"/>
    </w:rPr>
  </w:style>
  <w:style w:type="character" w:customStyle="1" w:styleId="a7">
    <w:name w:val="页眉 字符"/>
    <w:link w:val="a6"/>
    <w:rsid w:val="00846347"/>
    <w:rPr>
      <w:rFonts w:eastAsia="宋体"/>
      <w:kern w:val="2"/>
      <w:sz w:val="18"/>
      <w:szCs w:val="24"/>
      <w:lang w:val="en-US" w:eastAsia="zh-CN" w:bidi="ar-SA"/>
    </w:rPr>
  </w:style>
  <w:style w:type="character" w:customStyle="1" w:styleId="aa">
    <w:name w:val="页脚 字符"/>
    <w:link w:val="a9"/>
    <w:rsid w:val="00846347"/>
    <w:rPr>
      <w:rFonts w:eastAsia="宋体"/>
      <w:kern w:val="2"/>
      <w:sz w:val="18"/>
      <w:szCs w:val="18"/>
      <w:lang w:val="en-US" w:eastAsia="zh-CN" w:bidi="ar-SA"/>
    </w:rPr>
  </w:style>
  <w:style w:type="character" w:styleId="af">
    <w:name w:val="Placeholder Text"/>
    <w:basedOn w:val="a0"/>
    <w:uiPriority w:val="99"/>
    <w:semiHidden/>
    <w:rsid w:val="0017018D"/>
    <w:rPr>
      <w:color w:val="808080"/>
    </w:rPr>
  </w:style>
  <w:style w:type="paragraph" w:styleId="af0">
    <w:name w:val="List Paragraph"/>
    <w:basedOn w:val="a"/>
    <w:uiPriority w:val="34"/>
    <w:qFormat/>
    <w:rsid w:val="005B3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A75B5-0C74-4E96-8125-9C2468E5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213</TotalTime>
  <Pages>1</Pages>
  <Words>883</Words>
  <Characters>5034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miracle</Company>
  <LinksUpToDate>false</LinksUpToDate>
  <CharactersWithSpaces>5906</CharactersWithSpaces>
  <SharedDoc>false</SharedDoc>
  <HLinks>
    <vt:vector size="30" baseType="variant"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_Toc531768843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_Toc531768842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_Toc531768841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_Toc531768840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_Toc531768839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miracle</dc:creator>
  <cp:keywords/>
  <dc:description/>
  <cp:lastModifiedBy>孔 止</cp:lastModifiedBy>
  <cp:revision>18</cp:revision>
  <cp:lastPrinted>2020-05-27T13:03:00Z</cp:lastPrinted>
  <dcterms:created xsi:type="dcterms:W3CDTF">2020-05-25T12:00:00Z</dcterms:created>
  <dcterms:modified xsi:type="dcterms:W3CDTF">2020-05-27T13:28:00Z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